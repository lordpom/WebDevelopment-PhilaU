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701A" w:rsidRPr="00536879" w14:paraId="62C0E08A" w14:textId="77777777" w:rsidTr="00A535B1">
        <w:tc>
          <w:tcPr>
            <w:tcW w:w="4788" w:type="dxa"/>
            <w:shd w:val="clear" w:color="auto" w:fill="auto"/>
          </w:tcPr>
          <w:p w14:paraId="333E53CC" w14:textId="77777777" w:rsidR="00B4701A" w:rsidRPr="00B4701A" w:rsidRDefault="00651874" w:rsidP="00B4701A">
            <w:pPr>
              <w:pStyle w:val="FreeForm"/>
            </w:pPr>
            <w:r>
              <w:rPr>
                <w:noProof/>
              </w:rPr>
              <w:drawing>
                <wp:inline distT="0" distB="0" distL="0" distR="0" wp14:anchorId="5E27E4E0" wp14:editId="3B844B47">
                  <wp:extent cx="2886075" cy="1000125"/>
                  <wp:effectExtent l="0" t="0" r="9525" b="9525"/>
                  <wp:docPr id="1" name="Picture 1" descr="2011-09-12_14-58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1-09-12_14-58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18EAD" w14:textId="77777777" w:rsidR="00B4701A" w:rsidRPr="00536879" w:rsidRDefault="00B4701A" w:rsidP="00B4701A">
            <w:pPr>
              <w:pStyle w:val="Body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788" w:type="dxa"/>
            <w:shd w:val="clear" w:color="auto" w:fill="auto"/>
          </w:tcPr>
          <w:p w14:paraId="176B6D53" w14:textId="77777777" w:rsidR="00B4701A" w:rsidRPr="00536879" w:rsidRDefault="00B4701A" w:rsidP="00B4701A">
            <w:pPr>
              <w:pStyle w:val="Body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F4DC0FA" w14:textId="77777777" w:rsidR="00B4701A" w:rsidRPr="00536879" w:rsidRDefault="00A535B1" w:rsidP="00536879">
            <w:pPr>
              <w:pStyle w:val="Body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35B1">
              <w:rPr>
                <w:rFonts w:ascii="Calibri" w:hAnsi="Calibri" w:cs="Calibri"/>
                <w:b/>
                <w:sz w:val="22"/>
                <w:szCs w:val="22"/>
              </w:rPr>
              <w:t xml:space="preserve">Kanbar College of Design,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r w:rsidRPr="00A535B1">
              <w:rPr>
                <w:rFonts w:ascii="Calibri" w:hAnsi="Calibri" w:cs="Calibri"/>
                <w:b/>
                <w:sz w:val="22"/>
                <w:szCs w:val="22"/>
              </w:rPr>
              <w:t>Engineering and Commerce</w:t>
            </w:r>
          </w:p>
          <w:p w14:paraId="34F0F6A9" w14:textId="77777777" w:rsidR="00B4701A" w:rsidRPr="00536879" w:rsidRDefault="008549BA" w:rsidP="00536879">
            <w:pPr>
              <w:pStyle w:val="Body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br/>
            </w:r>
            <w:sdt>
              <w:sdtPr>
                <w:rPr>
                  <w:rFonts w:ascii="Verdana" w:hAnsi="Verdana"/>
                  <w:b/>
                  <w:sz w:val="18"/>
                  <w:szCs w:val="18"/>
                  <w:shd w:val="clear" w:color="auto" w:fill="FFFFFF"/>
                </w:rPr>
                <w:id w:val="-1846004346"/>
                <w:placeholder>
                  <w:docPart w:val="0C4140DD2C65413886CE276F0BFB607D"/>
                </w:placeholder>
                <w:text/>
              </w:sdtPr>
              <w:sdtEndPr/>
              <w:sdtContent>
                <w:r w:rsidR="0066579B" w:rsidRPr="0066579B">
                  <w:rPr>
                    <w:rFonts w:ascii="Verdana" w:hAnsi="Verdana"/>
                    <w:b/>
                    <w:sz w:val="18"/>
                    <w:szCs w:val="18"/>
                    <w:shd w:val="clear" w:color="auto" w:fill="FFFFFF"/>
                  </w:rPr>
                  <w:t>Bachelor of Science</w:t>
                </w:r>
              </w:sdtContent>
            </w:sdt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t xml:space="preserve"> in </w:t>
            </w:r>
            <w:r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br/>
            </w:r>
            <w:sdt>
              <w:sdtPr>
                <w:rPr>
                  <w:rFonts w:ascii="Verdana" w:hAnsi="Verdana"/>
                  <w:b/>
                  <w:sz w:val="18"/>
                  <w:szCs w:val="18"/>
                  <w:shd w:val="clear" w:color="auto" w:fill="FFFFFF"/>
                </w:rPr>
                <w:id w:val="-1398429614"/>
                <w:placeholder>
                  <w:docPart w:val="F6F31368BB584A1396E9C90121B202D5"/>
                </w:placeholder>
                <w:text/>
              </w:sdtPr>
              <w:sdtEndPr/>
              <w:sdtContent>
                <w:r w:rsidR="0066579B" w:rsidRPr="0066579B">
                  <w:rPr>
                    <w:rFonts w:ascii="Verdana" w:hAnsi="Verdana"/>
                    <w:b/>
                    <w:sz w:val="18"/>
                    <w:szCs w:val="18"/>
                    <w:shd w:val="clear" w:color="auto" w:fill="FFFFFF"/>
                  </w:rPr>
                  <w:t>Interactive Design + Media</w:t>
                </w:r>
              </w:sdtContent>
            </w:sdt>
          </w:p>
          <w:p w14:paraId="1B3381F2" w14:textId="77777777" w:rsidR="00B4701A" w:rsidRPr="00536879" w:rsidRDefault="00B4701A" w:rsidP="00536879">
            <w:pPr>
              <w:pStyle w:val="FreeForm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20CDE82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B4701A" w:rsidRPr="00536879" w14:paraId="71C4DD5E" w14:textId="77777777" w:rsidTr="00A535B1">
        <w:tc>
          <w:tcPr>
            <w:tcW w:w="4788" w:type="dxa"/>
            <w:shd w:val="clear" w:color="auto" w:fill="auto"/>
          </w:tcPr>
          <w:p w14:paraId="1C72FAA2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205CCEE" w14:textId="34DE7FE6" w:rsidR="002500BB" w:rsidRDefault="00EC722B" w:rsidP="00B4701A">
            <w:pPr>
              <w:pStyle w:val="FreeForm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ascii="Arial" w:hAnsi="Arial" w:cs="Arial"/>
                  <w:b/>
                  <w:sz w:val="18"/>
                  <w:szCs w:val="18"/>
                  <w:shd w:val="clear" w:color="auto" w:fill="FFFFFF"/>
                </w:rPr>
                <w:id w:val="-1393964087"/>
                <w:placeholder>
                  <w:docPart w:val="DefaultPlaceholder_1081868574"/>
                </w:placeholder>
                <w:text/>
              </w:sdtPr>
              <w:sdtEndPr/>
              <w:sdtContent>
                <w:r w:rsidR="0066579B" w:rsidRPr="0066579B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>DSGN-371-1</w:t>
                </w:r>
                <w:r w:rsidR="0066579B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 xml:space="preserve"> </w:t>
                </w:r>
                <w:r w:rsidR="00B302C7">
                  <w:rPr>
                    <w:rFonts w:ascii="Arial" w:hAnsi="Arial" w:cs="Arial"/>
                    <w:b/>
                    <w:sz w:val="18"/>
                    <w:szCs w:val="18"/>
                    <w:shd w:val="clear" w:color="auto" w:fill="FFFFFF"/>
                  </w:rPr>
                  <w:t>Web Development</w:t>
                </w:r>
              </w:sdtContent>
            </w:sdt>
            <w:r w:rsidR="00D435F8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 Syllabus</w:t>
            </w:r>
          </w:p>
          <w:p w14:paraId="33938327" w14:textId="77777777" w:rsidR="00D435F8" w:rsidRPr="00D435F8" w:rsidRDefault="00D435F8" w:rsidP="00B4701A">
            <w:pPr>
              <w:pStyle w:val="FreeForm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D435F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Credits: </w:t>
            </w:r>
            <w:sdt>
              <w:sdtPr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id w:val="881827554"/>
                <w:placeholder>
                  <w:docPart w:val="DefaultPlaceholder_1081868574"/>
                </w:placeholder>
                <w:text/>
              </w:sdtPr>
              <w:sdtEndPr/>
              <w:sdtContent>
                <w:r w:rsidR="006536F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#</w:t>
                </w:r>
              </w:sdtContent>
            </w:sdt>
            <w:r w:rsidR="004A7159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66579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3 </w:t>
            </w:r>
            <w:sdt>
              <w:sdtPr>
                <w:rPr>
                  <w:rFonts w:ascii="Arial" w:hAnsi="Arial" w:cs="Arial"/>
                  <w:sz w:val="18"/>
                  <w:szCs w:val="18"/>
                  <w:shd w:val="clear" w:color="auto" w:fill="FFFFFF"/>
                </w:rPr>
                <w:id w:val="-1646580980"/>
                <w:placeholder>
                  <w:docPart w:val="DefaultPlaceholder_1081868574"/>
                </w:placeholder>
                <w:text/>
              </w:sdtPr>
              <w:sdtEndPr/>
              <w:sdtContent>
                <w:r w:rsidR="006536F7">
                  <w:rPr>
                    <w:rFonts w:ascii="Arial" w:hAnsi="Arial" w:cs="Arial"/>
                    <w:sz w:val="18"/>
                    <w:szCs w:val="18"/>
                    <w:shd w:val="clear" w:color="auto" w:fill="FFFFFF"/>
                  </w:rPr>
                  <w:t>LECTURE</w:t>
                </w:r>
              </w:sdtContent>
            </w:sdt>
          </w:p>
          <w:p w14:paraId="3D1B4DF5" w14:textId="6289363A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Term: </w:t>
            </w:r>
            <w:r w:rsidR="00B302C7">
              <w:rPr>
                <w:rFonts w:ascii="Calibri" w:hAnsi="Calibri" w:cs="Calibri"/>
                <w:sz w:val="22"/>
                <w:szCs w:val="22"/>
              </w:rPr>
              <w:t>Fall</w:t>
            </w:r>
          </w:p>
          <w:p w14:paraId="5B8A71DD" w14:textId="61FBA27B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 Schedule: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272354618"/>
                <w:placeholder>
                  <w:docPart w:val="DefaultPlaceholder_1081868574"/>
                </w:placeholder>
                <w:text/>
              </w:sdtPr>
              <w:sdtEndPr/>
              <w:sdtContent>
                <w:r w:rsidR="009853F5">
                  <w:rPr>
                    <w:rFonts w:ascii="Calibri" w:hAnsi="Calibri" w:cs="Calibri"/>
                    <w:sz w:val="22"/>
                    <w:szCs w:val="22"/>
                  </w:rPr>
                  <w:t>Weds</w:t>
                </w:r>
              </w:sdtContent>
            </w:sdt>
          </w:p>
          <w:p w14:paraId="693F1E86" w14:textId="77777777" w:rsidR="00D435F8" w:rsidRDefault="00EC722B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70882045"/>
                <w:placeholder>
                  <w:docPart w:val="DefaultPlaceholder_1081868574"/>
                </w:placeholder>
                <w:text/>
              </w:sdtPr>
              <w:sdtEndPr/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6 to 9:15 PM</w:t>
                </w:r>
              </w:sdtContent>
            </w:sdt>
          </w:p>
          <w:p w14:paraId="3582E275" w14:textId="306DDCEB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Class Location: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444299782"/>
                <w:placeholder>
                  <w:docPart w:val="BE6F161DB5114D0B9DAE2973F588F8B9"/>
                </w:placeholder>
                <w:text/>
              </w:sdtPr>
              <w:sdtEndPr/>
              <w:sdtContent>
                <w:r w:rsidR="009853F5">
                  <w:rPr>
                    <w:rFonts w:ascii="Calibri" w:hAnsi="Calibri" w:cs="Calibri"/>
                    <w:sz w:val="22"/>
                    <w:szCs w:val="22"/>
                  </w:rPr>
                  <w:t>TBD</w:t>
                </w:r>
              </w:sdtContent>
            </w:sdt>
          </w:p>
          <w:p w14:paraId="79366BEE" w14:textId="77777777" w:rsidR="00B4701A" w:rsidRDefault="00B4701A" w:rsidP="00B4701A">
            <w:pPr>
              <w:pStyle w:val="FreeForm"/>
            </w:pPr>
          </w:p>
        </w:tc>
        <w:tc>
          <w:tcPr>
            <w:tcW w:w="4788" w:type="dxa"/>
            <w:shd w:val="clear" w:color="auto" w:fill="auto"/>
          </w:tcPr>
          <w:p w14:paraId="37D789F7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2D48FFC" w14:textId="77777777" w:rsidR="00B4701A" w:rsidRPr="00536879" w:rsidRDefault="00B4701A" w:rsidP="00B4701A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36879">
              <w:rPr>
                <w:rFonts w:ascii="Calibri" w:hAnsi="Calibri" w:cs="Calibri"/>
                <w:b/>
                <w:sz w:val="22"/>
                <w:szCs w:val="22"/>
              </w:rPr>
              <w:t>Instructor</w:t>
            </w:r>
            <w:r w:rsidR="00D435F8">
              <w:rPr>
                <w:rFonts w:ascii="Calibri" w:hAnsi="Calibri" w:cs="Calibri"/>
                <w:b/>
                <w:sz w:val="22"/>
                <w:szCs w:val="22"/>
              </w:rPr>
              <w:t xml:space="preserve"> Information</w:t>
            </w:r>
          </w:p>
          <w:p w14:paraId="0FA4ACC9" w14:textId="77777777" w:rsidR="00B4701A" w:rsidRPr="00536879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98281"/>
                <w:placeholder>
                  <w:docPart w:val="3F43524E63C941B4A0E047E4D97F4BB1"/>
                </w:placeholder>
                <w:text/>
              </w:sdtPr>
              <w:sdtEndPr/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Tom Barker</w:t>
                </w:r>
              </w:sdtContent>
            </w:sdt>
          </w:p>
          <w:p w14:paraId="3B85669F" w14:textId="77777777" w:rsidR="00B4701A" w:rsidRDefault="00D435F8" w:rsidP="00B4701A">
            <w:pPr>
              <w:pStyle w:val="FreeForm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E-mail: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036475877"/>
                <w:placeholder>
                  <w:docPart w:val="819FAB2005CE46339CDF65D91FF74790"/>
                </w:placeholder>
                <w:text/>
              </w:sdtPr>
              <w:sdtEndPr/>
              <w:sdtContent>
                <w:r w:rsidR="0066579B">
                  <w:rPr>
                    <w:rFonts w:ascii="Calibri" w:hAnsi="Calibri" w:cs="Calibri"/>
                    <w:sz w:val="22"/>
                    <w:szCs w:val="22"/>
                  </w:rPr>
                  <w:t>barker@philau.edu</w:t>
                </w:r>
              </w:sdtContent>
            </w:sdt>
          </w:p>
          <w:p w14:paraId="3CC52262" w14:textId="70FFD6A8" w:rsidR="00B4701A" w:rsidRPr="00536879" w:rsidRDefault="00D435F8" w:rsidP="00B302C7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Phone: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284780177"/>
                <w:placeholder>
                  <w:docPart w:val="6F7377EC236C4409835D55A196BDB4B9"/>
                </w:placeholder>
                <w:text/>
              </w:sdtPr>
              <w:sdtEndPr/>
              <w:sdtContent/>
            </w:sdt>
          </w:p>
        </w:tc>
      </w:tr>
    </w:tbl>
    <w:p w14:paraId="286D6233" w14:textId="77777777" w:rsidR="000D0209" w:rsidRPr="00536879" w:rsidRDefault="000D0209">
      <w:pPr>
        <w:pStyle w:val="FreeForm"/>
        <w:rPr>
          <w:rFonts w:ascii="Calibri" w:hAnsi="Calibri" w:cs="Calibri"/>
          <w:color w:val="002BE1"/>
          <w:sz w:val="22"/>
          <w:szCs w:val="22"/>
          <w:u w:val="single"/>
        </w:rPr>
      </w:pPr>
    </w:p>
    <w:p w14:paraId="075D0C88" w14:textId="77777777" w:rsidR="00B4701A" w:rsidRPr="00536879" w:rsidRDefault="004A7159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Descriptions</w:t>
      </w:r>
    </w:p>
    <w:p w14:paraId="4B3740CF" w14:textId="17580984" w:rsidR="002C72BE" w:rsidRDefault="00F134D9" w:rsidP="00F134D9">
      <w:pPr>
        <w:pStyle w:val="Body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This course will explore the Web </w:t>
      </w:r>
      <w:r w:rsidR="00A24B2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languages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HTML, CS</w:t>
      </w:r>
      <w:r w:rsidR="00A24B2D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S, JavaScript, and Ruby on Rails.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Students will be introduced to these languages through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lectures, demonstrations and practical exercises. The focus will be on writing, testing and debugging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the code and its appropriate application. A series of increasingly complex exercises will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Pr="00F134D9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gradually build the student's knowledge and understanding of these languages.</w:t>
      </w:r>
    </w:p>
    <w:p w14:paraId="17AF339D" w14:textId="77777777" w:rsidR="00F134D9" w:rsidRDefault="00F134D9" w:rsidP="00F134D9">
      <w:pPr>
        <w:pStyle w:val="Body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14:paraId="375BCBDA" w14:textId="77777777" w:rsidR="00F134D9" w:rsidRDefault="00F134D9" w:rsidP="00F134D9">
      <w:pPr>
        <w:pStyle w:val="Body"/>
        <w:rPr>
          <w:rFonts w:ascii="Calibri" w:hAnsi="Calibri" w:cs="Calibri"/>
          <w:sz w:val="22"/>
          <w:szCs w:val="22"/>
        </w:rPr>
      </w:pPr>
    </w:p>
    <w:p w14:paraId="3B1C4ECA" w14:textId="77777777" w:rsidR="00787ADD" w:rsidRPr="00C21515" w:rsidRDefault="00787ADD" w:rsidP="00787ADD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Objectives</w:t>
      </w:r>
    </w:p>
    <w:p w14:paraId="72F004EE" w14:textId="26709B31" w:rsidR="00787ADD" w:rsidRDefault="00787ADD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web standards and protocols such as HTTP and TCP/IP</w:t>
      </w:r>
    </w:p>
    <w:p w14:paraId="392DA06F" w14:textId="4CDC34D2" w:rsidR="00787ADD" w:rsidRDefault="00AA4502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GitHub to create an online development portfolio </w:t>
      </w:r>
    </w:p>
    <w:p w14:paraId="70858214" w14:textId="48A87EBE" w:rsidR="00AA4502" w:rsidRDefault="00AA4502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to use git to manage code repositories and track code versioning</w:t>
      </w:r>
    </w:p>
    <w:p w14:paraId="052DC332" w14:textId="4663B0FC" w:rsidR="00787ADD" w:rsidRDefault="00787ADD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to craft web pages with HTML 5 and CSS 3</w:t>
      </w:r>
    </w:p>
    <w:p w14:paraId="2CF82301" w14:textId="34431B5D" w:rsidR="00787ADD" w:rsidRDefault="006271F5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Learn about the three </w:t>
      </w:r>
      <w:r w:rsidR="002B6369">
        <w:rPr>
          <w:rFonts w:ascii="Calibri" w:hAnsi="Calibri" w:cs="Calibri"/>
          <w:sz w:val="22"/>
          <w:szCs w:val="22"/>
        </w:rPr>
        <w:t>tiers of a web application</w:t>
      </w:r>
    </w:p>
    <w:p w14:paraId="08941700" w14:textId="73B2E7DB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object oriented and functional programming in JavaScript</w:t>
      </w:r>
    </w:p>
    <w:p w14:paraId="1B1E2623" w14:textId="6EA9D2EC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about web servers</w:t>
      </w:r>
    </w:p>
    <w:p w14:paraId="3175ACBA" w14:textId="2E26A1E9" w:rsidR="002B6369" w:rsidRDefault="002B6369" w:rsidP="00787A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how to measure and improve web performance</w:t>
      </w:r>
    </w:p>
    <w:p w14:paraId="5E4C95D1" w14:textId="77777777" w:rsidR="00787ADD" w:rsidRDefault="00787ADD">
      <w:pPr>
        <w:pStyle w:val="Body"/>
        <w:rPr>
          <w:rFonts w:ascii="Calibri" w:hAnsi="Calibri" w:cs="Calibri"/>
          <w:sz w:val="22"/>
          <w:szCs w:val="22"/>
        </w:rPr>
      </w:pPr>
    </w:p>
    <w:p w14:paraId="7CFA0B8E" w14:textId="77777777" w:rsidR="00787ADD" w:rsidRPr="00536879" w:rsidRDefault="00787ADD">
      <w:pPr>
        <w:pStyle w:val="Body"/>
        <w:rPr>
          <w:rFonts w:ascii="Calibri" w:hAnsi="Calibri" w:cs="Calibri"/>
          <w:sz w:val="22"/>
          <w:szCs w:val="22"/>
        </w:rPr>
      </w:pPr>
    </w:p>
    <w:p w14:paraId="21BE3106" w14:textId="77777777" w:rsidR="002C72BE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Prerequisites</w:t>
      </w:r>
    </w:p>
    <w:p w14:paraId="6D7E937B" w14:textId="60968766" w:rsidR="002C72BE" w:rsidRDefault="00F134D9" w:rsidP="00AE52AC">
      <w:pPr>
        <w:rPr>
          <w:rFonts w:ascii="Calibri" w:hAnsi="Calibri" w:cs="Calibri"/>
          <w:sz w:val="22"/>
          <w:szCs w:val="22"/>
        </w:rPr>
      </w:pPr>
      <w:r w:rsidRPr="00F134D9">
        <w:rPr>
          <w:rFonts w:ascii="Calibri" w:hAnsi="Calibri" w:cs="Calibri"/>
          <w:sz w:val="22"/>
          <w:szCs w:val="22"/>
        </w:rPr>
        <w:t>DIGD-301 or DIGD-307</w:t>
      </w:r>
    </w:p>
    <w:p w14:paraId="09D5414E" w14:textId="77777777" w:rsidR="00F134D9" w:rsidRDefault="00F134D9" w:rsidP="00AE52AC">
      <w:pPr>
        <w:rPr>
          <w:rFonts w:ascii="Calibri" w:hAnsi="Calibri" w:cs="Calibri"/>
          <w:sz w:val="22"/>
          <w:szCs w:val="22"/>
        </w:rPr>
      </w:pPr>
    </w:p>
    <w:p w14:paraId="5536FA5E" w14:textId="77777777" w:rsidR="00F134D9" w:rsidRDefault="00F134D9" w:rsidP="00AE52AC">
      <w:pPr>
        <w:rPr>
          <w:rFonts w:ascii="Calibri" w:hAnsi="Calibri" w:cs="Calibri"/>
          <w:b/>
          <w:sz w:val="22"/>
          <w:szCs w:val="22"/>
        </w:rPr>
      </w:pPr>
    </w:p>
    <w:p w14:paraId="2BECD776" w14:textId="77777777" w:rsidR="00AE52AC" w:rsidRPr="00AE52AC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Grades</w:t>
      </w:r>
    </w:p>
    <w:p w14:paraId="3BD4C2CF" w14:textId="77777777" w:rsidR="00A24AE8" w:rsidRPr="00EA703A" w:rsidRDefault="00A24AE8" w:rsidP="00420FF0">
      <w:pPr>
        <w:ind w:right="-720"/>
        <w:rPr>
          <w:rFonts w:ascii="Calibri" w:hAnsi="Calibri"/>
          <w:sz w:val="22"/>
          <w:szCs w:val="22"/>
        </w:rPr>
      </w:pPr>
    </w:p>
    <w:p w14:paraId="6C42554A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The following definitions are applied to appropriate letter grades:</w:t>
      </w:r>
    </w:p>
    <w:p w14:paraId="47CEECC5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</w:p>
    <w:p w14:paraId="685E2931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A = excellent performance, well above expected achievement</w:t>
      </w:r>
    </w:p>
    <w:p w14:paraId="7F5F1EA7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B = good performance above expected achievement</w:t>
      </w:r>
    </w:p>
    <w:p w14:paraId="7F27F569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C = expected achievement</w:t>
      </w:r>
    </w:p>
    <w:tbl>
      <w:tblPr>
        <w:tblpPr w:leftFromText="180" w:rightFromText="180" w:vertAnchor="text" w:horzAnchor="page" w:tblpX="1450" w:tblpY="1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606"/>
        <w:gridCol w:w="1605"/>
        <w:gridCol w:w="1606"/>
        <w:gridCol w:w="1606"/>
      </w:tblGrid>
      <w:tr w:rsidR="00420FF0" w:rsidRPr="00EA703A" w14:paraId="694E05E7" w14:textId="77777777" w:rsidTr="00420FF0">
        <w:trPr>
          <w:trHeight w:val="26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3AFEAA04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Superior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56CD3272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Above Average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191514D6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Average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58CD0BEA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Below Average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hideMark/>
          </w:tcPr>
          <w:p w14:paraId="4D4EF65C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 w:cs="Arial"/>
                <w:sz w:val="22"/>
                <w:szCs w:val="22"/>
              </w:rPr>
            </w:pPr>
            <w:r w:rsidRPr="00EA703A">
              <w:rPr>
                <w:rFonts w:ascii="Calibri" w:hAnsi="Calibri" w:cs="Arial"/>
                <w:sz w:val="22"/>
                <w:szCs w:val="22"/>
              </w:rPr>
              <w:t>Failing</w:t>
            </w:r>
          </w:p>
        </w:tc>
      </w:tr>
      <w:tr w:rsidR="00420FF0" w:rsidRPr="00EA703A" w14:paraId="7F660004" w14:textId="77777777" w:rsidTr="00420FF0">
        <w:trPr>
          <w:trHeight w:val="87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714570F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lastRenderedPageBreak/>
              <w:t>A  = 4.00</w:t>
            </w:r>
          </w:p>
          <w:p w14:paraId="100CA6B4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A- = 3.67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B+ = 3.33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5064068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B   = 3.00</w:t>
            </w:r>
          </w:p>
          <w:p w14:paraId="285C5426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B-  = 2.67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C+ = 2.33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7914F21E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C   = 2.00</w:t>
            </w:r>
            <w:r w:rsidRPr="00EA703A">
              <w:rPr>
                <w:rFonts w:ascii="Calibri" w:hAnsi="Calibri"/>
                <w:sz w:val="22"/>
                <w:szCs w:val="22"/>
              </w:rPr>
              <w:br/>
              <w:t>C-  = 1.67</w:t>
            </w:r>
          </w:p>
          <w:p w14:paraId="33997192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D+ = 1.33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20A6AD81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D   = 1.00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hideMark/>
          </w:tcPr>
          <w:p w14:paraId="355B01EF" w14:textId="77777777" w:rsidR="00420FF0" w:rsidRPr="00EA703A" w:rsidRDefault="00420FF0" w:rsidP="00420FF0">
            <w:pPr>
              <w:ind w:right="-720"/>
              <w:rPr>
                <w:rFonts w:ascii="Calibri" w:eastAsia="Times New Roman" w:hAnsi="Calibri"/>
                <w:sz w:val="22"/>
                <w:szCs w:val="22"/>
              </w:rPr>
            </w:pPr>
            <w:r w:rsidRPr="00EA703A">
              <w:rPr>
                <w:rFonts w:ascii="Calibri" w:hAnsi="Calibri"/>
                <w:sz w:val="22"/>
                <w:szCs w:val="22"/>
              </w:rPr>
              <w:t>F = 0.00</w:t>
            </w:r>
          </w:p>
        </w:tc>
      </w:tr>
    </w:tbl>
    <w:p w14:paraId="071BA3A0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  <w:r w:rsidRPr="00EA703A">
        <w:rPr>
          <w:rFonts w:ascii="Calibri" w:hAnsi="Calibri"/>
          <w:sz w:val="22"/>
          <w:szCs w:val="22"/>
        </w:rPr>
        <w:t>D = poor or below expected achievement</w:t>
      </w:r>
      <w:r w:rsidRPr="00EA703A">
        <w:rPr>
          <w:rFonts w:ascii="Calibri" w:hAnsi="Calibri"/>
          <w:sz w:val="22"/>
          <w:szCs w:val="22"/>
        </w:rPr>
        <w:br/>
        <w:t>F = failure</w:t>
      </w:r>
    </w:p>
    <w:p w14:paraId="4A60E281" w14:textId="77777777" w:rsidR="00420FF0" w:rsidRPr="00EA703A" w:rsidRDefault="00420FF0" w:rsidP="00420FF0">
      <w:pPr>
        <w:ind w:right="-720"/>
        <w:rPr>
          <w:rFonts w:ascii="Calibri" w:hAnsi="Calibri"/>
          <w:sz w:val="22"/>
          <w:szCs w:val="22"/>
        </w:rPr>
      </w:pPr>
    </w:p>
    <w:p w14:paraId="6D347377" w14:textId="450FBEE5" w:rsidR="00420FF0" w:rsidRPr="0003630F" w:rsidRDefault="00420FF0" w:rsidP="0003630F">
      <w:pPr>
        <w:ind w:right="-720"/>
        <w:rPr>
          <w:rFonts w:ascii="Calibri" w:eastAsia="Times New Roman" w:hAnsi="Calibri"/>
          <w:sz w:val="22"/>
          <w:szCs w:val="22"/>
        </w:rPr>
      </w:pPr>
      <w:r w:rsidRPr="00420FF0">
        <w:rPr>
          <w:rFonts w:ascii="Calibri" w:hAnsi="Calibri"/>
          <w:sz w:val="22"/>
          <w:szCs w:val="22"/>
        </w:rPr>
        <w:t>Following is a list of letter grades and</w:t>
      </w:r>
      <w:r>
        <w:rPr>
          <w:rFonts w:ascii="Calibri" w:hAnsi="Calibri"/>
          <w:sz w:val="22"/>
          <w:szCs w:val="22"/>
        </w:rPr>
        <w:t xml:space="preserve"> their equivalent percent grade:</w:t>
      </w:r>
      <w:r w:rsidRPr="00EA703A">
        <w:rPr>
          <w:rFonts w:ascii="Calibri" w:hAnsi="Calibri"/>
          <w:sz w:val="22"/>
          <w:szCs w:val="22"/>
        </w:rPr>
        <w:br/>
      </w:r>
      <w:r w:rsidRPr="00EA703A">
        <w:rPr>
          <w:rFonts w:ascii="Calibri" w:hAnsi="Calibri"/>
          <w:sz w:val="22"/>
          <w:szCs w:val="22"/>
        </w:rPr>
        <w:br/>
      </w:r>
    </w:p>
    <w:p w14:paraId="103E9864" w14:textId="77777777" w:rsidR="00420FF0" w:rsidRDefault="00420FF0">
      <w:pPr>
        <w:pStyle w:val="FreeForm"/>
        <w:rPr>
          <w:rFonts w:ascii="Calibri" w:hAnsi="Calibri" w:cs="Calibri"/>
          <w:b/>
          <w:sz w:val="22"/>
          <w:szCs w:val="22"/>
        </w:rPr>
      </w:pPr>
    </w:p>
    <w:p w14:paraId="4C68E70E" w14:textId="77777777" w:rsidR="000D0209" w:rsidRPr="00536879" w:rsidRDefault="004A7159">
      <w:pPr>
        <w:pStyle w:val="FreeForm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Course Content</w:t>
      </w:r>
    </w:p>
    <w:p w14:paraId="22B1AA28" w14:textId="77777777" w:rsidR="0003630F" w:rsidRDefault="0003630F" w:rsidP="00AE52AC">
      <w:pPr>
        <w:pStyle w:val="Body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6CB8" w14:paraId="5407F76B" w14:textId="77777777" w:rsidTr="00D23174">
        <w:tc>
          <w:tcPr>
            <w:tcW w:w="3192" w:type="dxa"/>
          </w:tcPr>
          <w:p w14:paraId="14D976DB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3192" w:type="dxa"/>
          </w:tcPr>
          <w:p w14:paraId="75B17D7B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b/>
              </w:rPr>
              <w:t>Topic or Readings</w:t>
            </w:r>
          </w:p>
        </w:tc>
        <w:tc>
          <w:tcPr>
            <w:tcW w:w="3192" w:type="dxa"/>
          </w:tcPr>
          <w:p w14:paraId="3527D44A" w14:textId="1FE34F7B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Meeting Location</w:t>
            </w:r>
          </w:p>
        </w:tc>
      </w:tr>
      <w:tr w:rsidR="00A96CB8" w14:paraId="2887D205" w14:textId="77777777" w:rsidTr="00D23174">
        <w:tc>
          <w:tcPr>
            <w:tcW w:w="3192" w:type="dxa"/>
          </w:tcPr>
          <w:p w14:paraId="50ABAA39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1 </w:t>
            </w:r>
          </w:p>
        </w:tc>
        <w:tc>
          <w:tcPr>
            <w:tcW w:w="3192" w:type="dxa"/>
          </w:tcPr>
          <w:p w14:paraId="64AE2B31" w14:textId="20DFBDD2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Intro to GitHub, Primer on git for code versioning</w:t>
            </w:r>
            <w:r w:rsidRPr="005136E4">
              <w:rPr>
                <w:rFonts w:ascii="Arial" w:hAnsi="Arial" w:cs="Arial"/>
                <w:szCs w:val="24"/>
              </w:rPr>
              <w:br/>
            </w:r>
          </w:p>
        </w:tc>
        <w:tc>
          <w:tcPr>
            <w:tcW w:w="3192" w:type="dxa"/>
          </w:tcPr>
          <w:p w14:paraId="08BBD284" w14:textId="6B448903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65EBF55D" w14:textId="77777777" w:rsidTr="00D23174">
        <w:tc>
          <w:tcPr>
            <w:tcW w:w="3192" w:type="dxa"/>
          </w:tcPr>
          <w:p w14:paraId="7D90C8E7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3192" w:type="dxa"/>
          </w:tcPr>
          <w:p w14:paraId="367843E0" w14:textId="3962DDB2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Overview of HTTP and the TCP/IP stack , Apache and IIS, state of web servers and their supporting technology</w:t>
            </w:r>
          </w:p>
        </w:tc>
        <w:tc>
          <w:tcPr>
            <w:tcW w:w="3192" w:type="dxa"/>
          </w:tcPr>
          <w:p w14:paraId="3ED0A8E3" w14:textId="4494A3F9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349DCF9F" w14:textId="77777777" w:rsidTr="00D23174">
        <w:tc>
          <w:tcPr>
            <w:tcW w:w="3192" w:type="dxa"/>
          </w:tcPr>
          <w:p w14:paraId="2830D604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3 </w:t>
            </w:r>
          </w:p>
        </w:tc>
        <w:tc>
          <w:tcPr>
            <w:tcW w:w="3192" w:type="dxa"/>
          </w:tcPr>
          <w:p w14:paraId="748F1A23" w14:textId="4AE45EB4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Anatomy of a web server, constructing a web server in Node.js</w:t>
            </w:r>
          </w:p>
        </w:tc>
        <w:tc>
          <w:tcPr>
            <w:tcW w:w="3192" w:type="dxa"/>
          </w:tcPr>
          <w:p w14:paraId="22ADC150" w14:textId="77777777" w:rsidR="00A96CB8" w:rsidRDefault="00A96CB8" w:rsidP="00D23174">
            <w:pPr>
              <w:pStyle w:val="FreeForm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Gotomeeting (links will come via Phila U email before class)</w:t>
            </w:r>
          </w:p>
          <w:p w14:paraId="30EAA3E2" w14:textId="69C0C0B5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96CB8" w14:paraId="3C67B036" w14:textId="77777777" w:rsidTr="00D23174">
        <w:tc>
          <w:tcPr>
            <w:tcW w:w="3192" w:type="dxa"/>
          </w:tcPr>
          <w:p w14:paraId="2532DB48" w14:textId="7EDDE091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 xml:space="preserve">4 </w:t>
            </w:r>
          </w:p>
        </w:tc>
        <w:tc>
          <w:tcPr>
            <w:tcW w:w="3192" w:type="dxa"/>
          </w:tcPr>
          <w:p w14:paraId="2B132ECD" w14:textId="12A8CC4D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Crafting web pages with HTML and CSS</w:t>
            </w:r>
          </w:p>
        </w:tc>
        <w:tc>
          <w:tcPr>
            <w:tcW w:w="3192" w:type="dxa"/>
          </w:tcPr>
          <w:p w14:paraId="19F7398E" w14:textId="1CF881D1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40160A5F" w14:textId="77777777" w:rsidTr="00D23174">
        <w:tc>
          <w:tcPr>
            <w:tcW w:w="3192" w:type="dxa"/>
          </w:tcPr>
          <w:p w14:paraId="70DFE739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3192" w:type="dxa"/>
          </w:tcPr>
          <w:p w14:paraId="58B66D37" w14:textId="58A2D052" w:rsidR="00A96CB8" w:rsidRDefault="00A96CB8" w:rsidP="0011523F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JavaScript</w:t>
            </w:r>
            <w:r w:rsidR="00EC722B">
              <w:rPr>
                <w:rFonts w:ascii="Arial" w:hAnsi="Arial" w:cs="Arial"/>
                <w:szCs w:val="24"/>
              </w:rPr>
              <w:t xml:space="preserve"> Concepts</w:t>
            </w:r>
            <w:bookmarkStart w:id="0" w:name="_GoBack"/>
            <w:bookmarkEnd w:id="0"/>
          </w:p>
        </w:tc>
        <w:tc>
          <w:tcPr>
            <w:tcW w:w="3192" w:type="dxa"/>
          </w:tcPr>
          <w:p w14:paraId="0FB175AF" w14:textId="77777777" w:rsidR="00A96CB8" w:rsidRDefault="00A96CB8" w:rsidP="00A96CB8">
            <w:pPr>
              <w:pStyle w:val="FreeForm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Gotomeeting (links will come via Phila U email before class)</w:t>
            </w:r>
          </w:p>
          <w:p w14:paraId="6988CC64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96CB8" w14:paraId="067E0CFF" w14:textId="77777777" w:rsidTr="00D23174">
        <w:tc>
          <w:tcPr>
            <w:tcW w:w="3192" w:type="dxa"/>
          </w:tcPr>
          <w:p w14:paraId="2898A386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3192" w:type="dxa"/>
          </w:tcPr>
          <w:p w14:paraId="02C60A53" w14:textId="4500883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 xml:space="preserve">Towers of Hannoi </w:t>
            </w:r>
          </w:p>
        </w:tc>
        <w:tc>
          <w:tcPr>
            <w:tcW w:w="3192" w:type="dxa"/>
          </w:tcPr>
          <w:p w14:paraId="0286BFF0" w14:textId="4AC7D772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6FA4E164" w14:textId="77777777" w:rsidTr="00D23174">
        <w:tc>
          <w:tcPr>
            <w:tcW w:w="3192" w:type="dxa"/>
          </w:tcPr>
          <w:p w14:paraId="2CC53C98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3192" w:type="dxa"/>
          </w:tcPr>
          <w:p w14:paraId="25B25AA4" w14:textId="74BAD5CF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Intro to Ruby on Rails</w:t>
            </w:r>
          </w:p>
        </w:tc>
        <w:tc>
          <w:tcPr>
            <w:tcW w:w="3192" w:type="dxa"/>
          </w:tcPr>
          <w:p w14:paraId="464C13EA" w14:textId="2530C641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2FBF3DAC" w14:textId="77777777" w:rsidTr="00D23174">
        <w:tc>
          <w:tcPr>
            <w:tcW w:w="3192" w:type="dxa"/>
          </w:tcPr>
          <w:p w14:paraId="2367B8B5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3192" w:type="dxa"/>
          </w:tcPr>
          <w:p w14:paraId="0DB013DC" w14:textId="29750784" w:rsidR="00A96CB8" w:rsidRPr="005136E4" w:rsidRDefault="00A96CB8" w:rsidP="00D23174">
            <w:pPr>
              <w:pStyle w:val="FreeForm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Crafting a middle tier with Ruby</w:t>
            </w:r>
          </w:p>
        </w:tc>
        <w:tc>
          <w:tcPr>
            <w:tcW w:w="3192" w:type="dxa"/>
          </w:tcPr>
          <w:p w14:paraId="36F6A907" w14:textId="5923A761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231B532E" w14:textId="77777777" w:rsidTr="00D23174">
        <w:tc>
          <w:tcPr>
            <w:tcW w:w="3192" w:type="dxa"/>
          </w:tcPr>
          <w:p w14:paraId="56ADB7F0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3192" w:type="dxa"/>
          </w:tcPr>
          <w:p w14:paraId="617664D3" w14:textId="2F3CBF6A" w:rsidR="00A96CB8" w:rsidRPr="00FC0649" w:rsidRDefault="00A96CB8" w:rsidP="00D23174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Responsive design and an exploration of front-end frameworks</w:t>
            </w:r>
          </w:p>
        </w:tc>
        <w:tc>
          <w:tcPr>
            <w:tcW w:w="3192" w:type="dxa"/>
          </w:tcPr>
          <w:p w14:paraId="6D4003F6" w14:textId="77777777" w:rsidR="00A96CB8" w:rsidRDefault="00A96CB8" w:rsidP="00A96CB8">
            <w:pPr>
              <w:pStyle w:val="FreeForm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Gotomeeting (links will come via Phila U email before class)</w:t>
            </w:r>
          </w:p>
          <w:p w14:paraId="1606EF69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A96CB8" w14:paraId="09DF2888" w14:textId="77777777" w:rsidTr="00D23174">
        <w:tc>
          <w:tcPr>
            <w:tcW w:w="3192" w:type="dxa"/>
          </w:tcPr>
          <w:p w14:paraId="6A52E2DA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3192" w:type="dxa"/>
          </w:tcPr>
          <w:p w14:paraId="44DDEC45" w14:textId="77777777" w:rsidR="00A96CB8" w:rsidRPr="00FC0649" w:rsidRDefault="00A96CB8" w:rsidP="00AA450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Web performance concepts and tools</w:t>
            </w:r>
          </w:p>
          <w:p w14:paraId="07AFFD85" w14:textId="0E96A8FF" w:rsidR="00A96CB8" w:rsidRPr="00FC0649" w:rsidRDefault="00A96CB8" w:rsidP="00D23174">
            <w:pPr>
              <w:rPr>
                <w:rFonts w:ascii="Arial" w:hAnsi="Arial"/>
              </w:rPr>
            </w:pPr>
          </w:p>
        </w:tc>
        <w:tc>
          <w:tcPr>
            <w:tcW w:w="3192" w:type="dxa"/>
          </w:tcPr>
          <w:p w14:paraId="059D980F" w14:textId="7A11735F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  <w:tr w:rsidR="00A96CB8" w14:paraId="31D0C961" w14:textId="77777777" w:rsidTr="00D23174">
        <w:tc>
          <w:tcPr>
            <w:tcW w:w="3192" w:type="dxa"/>
          </w:tcPr>
          <w:p w14:paraId="51229BE8" w14:textId="77777777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 w:rsidRPr="005136E4"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3192" w:type="dxa"/>
          </w:tcPr>
          <w:p w14:paraId="37C3FD75" w14:textId="0F24EA8A" w:rsidR="00A96CB8" w:rsidRPr="00FC0649" w:rsidRDefault="00A96CB8" w:rsidP="00D23174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Review for final</w:t>
            </w:r>
          </w:p>
        </w:tc>
        <w:tc>
          <w:tcPr>
            <w:tcW w:w="3192" w:type="dxa"/>
          </w:tcPr>
          <w:p w14:paraId="74DF33BD" w14:textId="3AF908CC" w:rsidR="00A96CB8" w:rsidRDefault="00A96CB8" w:rsidP="00D23174">
            <w:pPr>
              <w:pStyle w:val="FreeForm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szCs w:val="24"/>
              </w:rPr>
              <w:t>Class Room</w:t>
            </w:r>
          </w:p>
        </w:tc>
      </w:tr>
    </w:tbl>
    <w:sdt>
      <w:sdtPr>
        <w:rPr>
          <w:rFonts w:ascii="Calibri" w:hAnsi="Calibri" w:cs="Calibri"/>
          <w:sz w:val="22"/>
          <w:szCs w:val="22"/>
        </w:rPr>
        <w:id w:val="635459703"/>
        <w:placeholder>
          <w:docPart w:val="DefaultPlaceholder_1081868574"/>
        </w:placeholder>
        <w:showingPlcHdr/>
        <w:text/>
      </w:sdtPr>
      <w:sdtEndPr/>
      <w:sdtContent>
        <w:p w14:paraId="6F74DCCC" w14:textId="54AE7579" w:rsidR="00B4701A" w:rsidRPr="00536879" w:rsidRDefault="00AC7AB1" w:rsidP="00AE52AC">
          <w:pPr>
            <w:pStyle w:val="Body"/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639E7D46" w14:textId="7F4EA232" w:rsidR="002C72BE" w:rsidRPr="0003630F" w:rsidRDefault="002C72BE" w:rsidP="0003630F">
      <w:pPr>
        <w:pStyle w:val="Body"/>
        <w:rPr>
          <w:rFonts w:ascii="Calibri" w:hAnsi="Calibri" w:cs="Calibri"/>
          <w:sz w:val="22"/>
          <w:szCs w:val="22"/>
        </w:rPr>
      </w:pPr>
    </w:p>
    <w:p w14:paraId="38AEE0A8" w14:textId="77777777" w:rsidR="00A24AE8" w:rsidRPr="00536879" w:rsidRDefault="00A24AE8" w:rsidP="00A24AE8">
      <w:pPr>
        <w:pStyle w:val="Body"/>
        <w:rPr>
          <w:rFonts w:ascii="Calibri" w:hAnsi="Calibri" w:cs="Calibri"/>
          <w:b/>
          <w:sz w:val="22"/>
          <w:szCs w:val="22"/>
        </w:rPr>
      </w:pPr>
    </w:p>
    <w:p w14:paraId="27ED55B7" w14:textId="77777777" w:rsidR="00512D88" w:rsidRPr="00536879" w:rsidRDefault="004A7159" w:rsidP="004A715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Academic Integrity</w:t>
      </w:r>
    </w:p>
    <w:p w14:paraId="56FE13C3" w14:textId="77777777" w:rsidR="00512D88" w:rsidRPr="00536879" w:rsidRDefault="00512D88" w:rsidP="00512D88">
      <w:pPr>
        <w:spacing w:before="7" w:line="251" w:lineRule="auto"/>
        <w:ind w:right="131"/>
        <w:rPr>
          <w:rFonts w:ascii="Calibri" w:eastAsia="Calibri" w:hAnsi="Calibri" w:cs="Calibri"/>
          <w:spacing w:val="1"/>
          <w:w w:val="102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lastRenderedPageBreak/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cy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behav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 xml:space="preserve">,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conduc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ues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such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dance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 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: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chea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copy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deny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access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expec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hones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aken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ous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Any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cy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ill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app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sanc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rit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po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lic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="004C696D">
        <w:rPr>
          <w:rFonts w:ascii="Calibri" w:eastAsia="Calibri" w:hAnsi="Calibri" w:cs="Calibri"/>
          <w:spacing w:val="2"/>
          <w:w w:val="102"/>
          <w:sz w:val="22"/>
          <w:szCs w:val="22"/>
        </w:rPr>
        <w:t>2013-14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="004C696D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og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Un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ve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’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t 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andboo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k. </w:t>
      </w:r>
    </w:p>
    <w:p w14:paraId="6C490836" w14:textId="77777777" w:rsidR="00512D88" w:rsidRPr="00536879" w:rsidRDefault="00512D88" w:rsidP="00512D88">
      <w:pPr>
        <w:spacing w:before="7" w:line="251" w:lineRule="auto"/>
        <w:ind w:left="460" w:right="131"/>
        <w:rPr>
          <w:rFonts w:ascii="Calibri" w:eastAsia="Calibri" w:hAnsi="Calibri" w:cs="Calibri"/>
          <w:spacing w:val="1"/>
          <w:w w:val="102"/>
          <w:sz w:val="22"/>
          <w:szCs w:val="22"/>
        </w:rPr>
      </w:pPr>
    </w:p>
    <w:p w14:paraId="48CD00CB" w14:textId="77777777" w:rsidR="00512D88" w:rsidRPr="00536879" w:rsidRDefault="00512D88" w:rsidP="00512D88">
      <w:pPr>
        <w:spacing w:before="7" w:line="251" w:lineRule="auto"/>
        <w:ind w:right="131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ritt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Adv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r’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ebs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: </w:t>
      </w:r>
      <w:hyperlink r:id="rId9"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tt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: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//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ea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ng/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nggu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de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nes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m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 xml:space="preserve">. </w:t>
        </w:r>
      </w:hyperlink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7BA44B47" w14:textId="77777777" w:rsidR="000D0209" w:rsidRPr="00536879" w:rsidRDefault="000D0209">
      <w:pPr>
        <w:rPr>
          <w:rFonts w:ascii="Calibri" w:hAnsi="Calibri" w:cs="Calibri"/>
          <w:b/>
          <w:sz w:val="22"/>
          <w:szCs w:val="22"/>
        </w:rPr>
      </w:pPr>
    </w:p>
    <w:p w14:paraId="68E8D355" w14:textId="77777777" w:rsidR="004A715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Classroom Rules &amp; Personal Conduct</w:t>
      </w:r>
    </w:p>
    <w:sdt>
      <w:sdtPr>
        <w:rPr>
          <w:rFonts w:ascii="Calibri" w:hAnsi="Calibri" w:cs="Calibri"/>
          <w:sz w:val="22"/>
          <w:szCs w:val="22"/>
        </w:rPr>
        <w:id w:val="1116030402"/>
        <w:placeholder>
          <w:docPart w:val="DefaultPlaceholder_1081868574"/>
        </w:placeholder>
        <w:showingPlcHdr/>
      </w:sdtPr>
      <w:sdtEndPr/>
      <w:sdtContent>
        <w:p w14:paraId="47005D7D" w14:textId="77777777" w:rsidR="004A7159" w:rsidRPr="004A7159" w:rsidRDefault="000C5A47" w:rsidP="000C5A47">
          <w:pPr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740F56AE" w14:textId="77777777" w:rsidR="004A7159" w:rsidRDefault="004A7159" w:rsidP="00AE52AC">
      <w:pPr>
        <w:rPr>
          <w:rFonts w:ascii="Calibri" w:hAnsi="Calibri" w:cs="Calibri"/>
          <w:b/>
          <w:sz w:val="22"/>
          <w:szCs w:val="22"/>
        </w:rPr>
      </w:pPr>
    </w:p>
    <w:p w14:paraId="0B7D3BFD" w14:textId="77777777" w:rsidR="00AE52AC" w:rsidRPr="0053687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Attendance/Lateness</w:t>
      </w:r>
    </w:p>
    <w:p w14:paraId="5E73063E" w14:textId="77777777" w:rsidR="00512D88" w:rsidRPr="00512D88" w:rsidRDefault="00512D88" w:rsidP="00512D88">
      <w:pPr>
        <w:spacing w:line="250" w:lineRule="auto"/>
        <w:ind w:right="60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accordance</w:t>
      </w:r>
      <w:r w:rsidRPr="00512D88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vers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lic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expec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end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day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evan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If</w:t>
      </w:r>
      <w:r w:rsidRPr="00512D8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are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absen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ro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s,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soon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,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nex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g.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espons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ssed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due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ange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be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.</w:t>
      </w: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 w:rsidR="00420FF0" w:rsidRPr="00420FF0">
        <w:rPr>
          <w:rFonts w:ascii="Calibri" w:eastAsia="Calibri" w:hAnsi="Calibri" w:cs="Calibri"/>
          <w:b/>
          <w:w w:val="102"/>
          <w:sz w:val="22"/>
          <w:szCs w:val="22"/>
        </w:rPr>
        <w:t>If you miss three classes, your grade will be dropped a full letter grade. More than four unexcused absences will result in a final grade of FAIL and a recommendation to drop the course</w:t>
      </w:r>
      <w:r w:rsidR="00420FF0">
        <w:rPr>
          <w:rFonts w:ascii="Calibri" w:eastAsia="Calibri" w:hAnsi="Calibri" w:cs="Calibri"/>
          <w:b/>
          <w:w w:val="102"/>
          <w:sz w:val="22"/>
          <w:szCs w:val="22"/>
        </w:rPr>
        <w:t>.</w:t>
      </w:r>
    </w:p>
    <w:p w14:paraId="7DC34E3D" w14:textId="77777777" w:rsidR="00512D88" w:rsidRPr="00512D88" w:rsidRDefault="00512D88" w:rsidP="00512D88">
      <w:pPr>
        <w:spacing w:before="1"/>
        <w:ind w:left="460" w:right="-20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489D7292" w14:textId="77777777" w:rsidR="00512D88" w:rsidRPr="00512D88" w:rsidRDefault="00512D88" w:rsidP="00512D88">
      <w:pPr>
        <w:spacing w:before="12" w:line="251" w:lineRule="auto"/>
        <w:ind w:right="255"/>
        <w:rPr>
          <w:rFonts w:ascii="Calibri" w:eastAsia="Calibri" w:hAnsi="Calibri" w:cs="Calibri"/>
          <w:sz w:val="22"/>
          <w:szCs w:val="22"/>
        </w:rPr>
      </w:pP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ous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ill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genc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,</w:t>
      </w:r>
      <w:r w:rsidRPr="00512D88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ses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ean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shou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Dean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ffi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oon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ssi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215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951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2740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)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up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espons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ass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;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r,</w:t>
      </w:r>
      <w:r w:rsidRPr="00512D88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ay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bu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 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ed</w:t>
      </w:r>
      <w:r w:rsidRPr="00512D88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)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ake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acco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oda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D88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and/o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ake</w:t>
      </w:r>
      <w:r w:rsidRPr="00512D88">
        <w:rPr>
          <w:rFonts w:ascii="Calibri" w:eastAsia="Calibri" w:hAnsi="Calibri" w:cs="Calibri"/>
          <w:w w:val="34"/>
          <w:sz w:val="22"/>
          <w:szCs w:val="22"/>
        </w:rPr>
        <w:t>-­</w:t>
      </w:r>
      <w:r w:rsidRPr="00512D88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up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.</w:t>
      </w:r>
      <w:r w:rsidRPr="00512D88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ease</w:t>
      </w:r>
      <w:r w:rsidRPr="00512D88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consu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</w:t>
      </w:r>
      <w:r w:rsidRPr="00512D88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and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adv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ne</w:t>
      </w:r>
      <w:r w:rsidRPr="00512D88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12D88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shou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 xml:space="preserve">d 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hd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fr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>r r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eques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t </w:t>
      </w:r>
      <w:r w:rsidRPr="00512D88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D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nco</w:t>
      </w:r>
      <w:r w:rsidRPr="00512D88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512D88">
        <w:rPr>
          <w:rFonts w:ascii="Calibri" w:eastAsia="Calibri" w:hAnsi="Calibri" w:cs="Calibri"/>
          <w:spacing w:val="1"/>
          <w:w w:val="103"/>
          <w:sz w:val="22"/>
          <w:szCs w:val="22"/>
        </w:rPr>
        <w:t>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g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ade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t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he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case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f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se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ous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ill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ness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o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r 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>ri</w:t>
      </w:r>
      <w:r w:rsidRPr="00512D88">
        <w:rPr>
          <w:rFonts w:ascii="Calibri" w:eastAsia="Calibri" w:hAnsi="Calibri" w:cs="Calibri"/>
          <w:spacing w:val="2"/>
          <w:w w:val="102"/>
          <w:sz w:val="22"/>
          <w:szCs w:val="22"/>
        </w:rPr>
        <w:t>ses</w:t>
      </w:r>
      <w:r w:rsidRPr="00512D88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. </w:t>
      </w:r>
      <w:r w:rsidRPr="00512D88">
        <w:rPr>
          <w:rFonts w:ascii="Calibri" w:eastAsia="Calibri" w:hAnsi="Calibri" w:cs="Calibri"/>
          <w:w w:val="102"/>
          <w:sz w:val="22"/>
          <w:szCs w:val="22"/>
        </w:rPr>
        <w:t xml:space="preserve"> </w:t>
      </w:r>
    </w:p>
    <w:p w14:paraId="5B4120FB" w14:textId="77777777" w:rsidR="000D0209" w:rsidRPr="00536879" w:rsidRDefault="000D0209">
      <w:pPr>
        <w:rPr>
          <w:rFonts w:ascii="Calibri" w:hAnsi="Calibri" w:cs="Calibri"/>
          <w:sz w:val="22"/>
          <w:szCs w:val="22"/>
        </w:rPr>
      </w:pPr>
    </w:p>
    <w:p w14:paraId="6C9B2422" w14:textId="77777777" w:rsidR="00AE52AC" w:rsidRPr="00536879" w:rsidRDefault="004A7159" w:rsidP="00AE52A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Electronic Resources</w:t>
      </w:r>
    </w:p>
    <w:sdt>
      <w:sdtPr>
        <w:rPr>
          <w:rFonts w:ascii="Calibri" w:hAnsi="Calibri" w:cs="Calibri"/>
          <w:sz w:val="22"/>
          <w:szCs w:val="22"/>
        </w:rPr>
        <w:id w:val="-421338027"/>
        <w:placeholder>
          <w:docPart w:val="DefaultPlaceholder_1081868574"/>
        </w:placeholder>
        <w:showingPlcHdr/>
        <w:text/>
      </w:sdtPr>
      <w:sdtEndPr/>
      <w:sdtContent>
        <w:p w14:paraId="16C61C39" w14:textId="77777777" w:rsidR="000D0209" w:rsidRPr="00536879" w:rsidRDefault="000C5A47" w:rsidP="00AE52AC">
          <w:pPr>
            <w:rPr>
              <w:rFonts w:ascii="Calibri" w:hAnsi="Calibri" w:cs="Calibri"/>
              <w:sz w:val="22"/>
              <w:szCs w:val="22"/>
            </w:rPr>
          </w:pPr>
          <w:r w:rsidRPr="006F12B8">
            <w:rPr>
              <w:rStyle w:val="PlaceholderText"/>
            </w:rPr>
            <w:t>Click here to enter text.</w:t>
          </w:r>
        </w:p>
      </w:sdtContent>
    </w:sdt>
    <w:p w14:paraId="49357187" w14:textId="77777777" w:rsidR="00512D88" w:rsidRPr="00536879" w:rsidRDefault="00512D88">
      <w:pPr>
        <w:rPr>
          <w:rFonts w:ascii="Calibri" w:hAnsi="Calibri" w:cs="Calibri"/>
          <w:b/>
          <w:sz w:val="22"/>
          <w:szCs w:val="22"/>
        </w:rPr>
      </w:pPr>
    </w:p>
    <w:p w14:paraId="22511213" w14:textId="77777777" w:rsidR="004A7159" w:rsidRDefault="00512097" w:rsidP="00512097">
      <w:pPr>
        <w:spacing w:before="12"/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b/>
          <w:bCs/>
          <w:spacing w:val="3"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u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b/>
          <w:bCs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bCs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y</w:t>
      </w:r>
      <w:r w:rsidRPr="00536879">
        <w:rPr>
          <w:rFonts w:ascii="Calibri" w:eastAsia="Calibri" w:hAnsi="Calibri" w:cs="Calibri"/>
          <w:b/>
          <w:bCs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(</w:t>
      </w:r>
      <w:hyperlink r:id="rId10"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il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b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ry</w:t>
        </w:r>
        <w:r w:rsidRPr="00536879">
          <w:rPr>
            <w:rFonts w:ascii="Calibri" w:eastAsia="Calibri" w:hAnsi="Calibri" w:cs="Calibri"/>
            <w:w w:val="102"/>
            <w:sz w:val="22"/>
            <w:szCs w:val="22"/>
          </w:rPr>
          <w:t>)</w:t>
        </w:r>
      </w:hyperlink>
    </w:p>
    <w:p w14:paraId="1B2F2810" w14:textId="77777777" w:rsidR="00512097" w:rsidRPr="00536879" w:rsidRDefault="00512097" w:rsidP="00512097">
      <w:pPr>
        <w:spacing w:before="12"/>
        <w:ind w:right="-20"/>
        <w:rPr>
          <w:rFonts w:ascii="Calibri" w:eastAsia="Arial" w:hAnsi="Calibri" w:cs="Calibri"/>
          <w:w w:val="102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epag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ov</w:t>
      </w:r>
      <w:r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de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24/</w:t>
      </w:r>
      <w:r w:rsidRPr="00536879">
        <w:rPr>
          <w:rFonts w:ascii="Calibri" w:eastAsia="Calibri" w:hAnsi="Calibri" w:cs="Calibri"/>
          <w:sz w:val="22"/>
          <w:szCs w:val="22"/>
        </w:rPr>
        <w:t>7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acces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abase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j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ou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na</w:t>
      </w:r>
      <w:r w:rsidRPr="00536879">
        <w:rPr>
          <w:rFonts w:ascii="Calibri" w:eastAsia="Calibri" w:hAnsi="Calibri" w:cs="Calibri"/>
          <w:w w:val="103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books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ze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suppo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you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Resea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ifi</w:t>
      </w:r>
      <w:r w:rsidRPr="00536879">
        <w:rPr>
          <w:rFonts w:ascii="Calibri" w:eastAsia="Calibri" w:hAnsi="Calibri" w:cs="Calibri"/>
          <w:sz w:val="22"/>
          <w:szCs w:val="22"/>
        </w:rPr>
        <w:t>c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hyperlink r:id="rId11"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h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tt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p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://li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bgu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i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des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ph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il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au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edu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/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s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t</w:t>
        </w:r>
        <w:r w:rsidRPr="00536879">
          <w:rPr>
            <w:rFonts w:ascii="Calibri" w:eastAsia="Calibri" w:hAnsi="Calibri" w:cs="Calibri"/>
            <w:spacing w:val="2"/>
            <w:w w:val="102"/>
            <w:sz w:val="22"/>
            <w:szCs w:val="22"/>
          </w:rPr>
          <w:t>a</w:t>
        </w:r>
        <w:r w:rsidRPr="00536879">
          <w:rPr>
            <w:rFonts w:ascii="Calibri" w:eastAsia="Calibri" w:hAnsi="Calibri" w:cs="Calibri"/>
            <w:spacing w:val="1"/>
            <w:w w:val="102"/>
            <w:sz w:val="22"/>
            <w:szCs w:val="22"/>
          </w:rPr>
          <w:t>rt</w:t>
        </w:r>
        <w:r w:rsidRPr="00536879">
          <w:rPr>
            <w:rFonts w:ascii="Calibri" w:eastAsia="Calibri" w:hAnsi="Calibri" w:cs="Calibri"/>
            <w:w w:val="102"/>
            <w:sz w:val="22"/>
            <w:szCs w:val="22"/>
          </w:rPr>
          <w:t>.</w:t>
        </w:r>
        <w:r w:rsidRPr="00536879">
          <w:rPr>
            <w:rFonts w:ascii="Calibri" w:eastAsia="Calibri" w:hAnsi="Calibri" w:cs="Calibri"/>
            <w:spacing w:val="4"/>
            <w:w w:val="102"/>
            <w:sz w:val="22"/>
            <w:szCs w:val="22"/>
          </w:rPr>
          <w:t xml:space="preserve"> </w:t>
        </w:r>
      </w:hyperlink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z w:val="22"/>
          <w:szCs w:val="22"/>
        </w:rPr>
        <w:t>g</w:t>
      </w:r>
      <w:r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8</w:t>
      </w:r>
      <w:r w:rsidRPr="00536879">
        <w:rPr>
          <w:rFonts w:ascii="Calibri" w:eastAsia="Calibri" w:hAnsi="Calibri" w:cs="Calibri"/>
          <w:sz w:val="22"/>
          <w:szCs w:val="22"/>
        </w:rPr>
        <w:t>0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PC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an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d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)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scanne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cop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;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nd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dua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ou</w:t>
      </w:r>
      <w:r w:rsidRPr="00536879">
        <w:rPr>
          <w:rFonts w:ascii="Calibri" w:eastAsia="Calibri" w:hAnsi="Calibri" w:cs="Calibri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spaces</w:t>
      </w:r>
      <w:r w:rsidRPr="00536879">
        <w:rPr>
          <w:rFonts w:ascii="Calibri" w:eastAsia="Arial" w:hAnsi="Calibri" w:cs="Calibri"/>
          <w:w w:val="102"/>
          <w:sz w:val="22"/>
          <w:szCs w:val="22"/>
        </w:rPr>
        <w:t>.</w:t>
      </w:r>
    </w:p>
    <w:p w14:paraId="7B20BA63" w14:textId="77777777" w:rsidR="00512097" w:rsidRPr="00536879" w:rsidRDefault="00512097" w:rsidP="00512097">
      <w:pPr>
        <w:spacing w:before="12"/>
        <w:ind w:right="-20"/>
        <w:rPr>
          <w:rFonts w:ascii="Calibri" w:eastAsia="Arial" w:hAnsi="Calibri" w:cs="Calibri"/>
          <w:w w:val="102"/>
          <w:sz w:val="22"/>
          <w:szCs w:val="22"/>
        </w:rPr>
      </w:pPr>
    </w:p>
    <w:p w14:paraId="319B5A3B" w14:textId="77777777" w:rsidR="004A7159" w:rsidRDefault="00512097" w:rsidP="00512097">
      <w:pPr>
        <w:spacing w:before="12" w:line="251" w:lineRule="auto"/>
        <w:ind w:right="200"/>
        <w:rPr>
          <w:rFonts w:ascii="Calibri" w:eastAsia="Calibri" w:hAnsi="Calibri" w:cs="Calibri"/>
          <w:spacing w:val="15"/>
          <w:sz w:val="22"/>
          <w:szCs w:val="22"/>
        </w:rPr>
      </w:pP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b/>
          <w:sz w:val="22"/>
          <w:szCs w:val="22"/>
        </w:rPr>
        <w:t>e</w:t>
      </w:r>
      <w:r w:rsidRPr="00536879"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Lea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b/>
          <w:sz w:val="22"/>
          <w:szCs w:val="22"/>
        </w:rPr>
        <w:t>d</w:t>
      </w:r>
      <w:r w:rsidRPr="00536879"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Adv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 w:rsidRPr="00536879">
        <w:rPr>
          <w:rFonts w:ascii="Calibri" w:eastAsia="Calibri" w:hAnsi="Calibri" w:cs="Calibri"/>
          <w:b/>
          <w:sz w:val="22"/>
          <w:szCs w:val="22"/>
        </w:rPr>
        <w:t>g</w:t>
      </w:r>
      <w:r w:rsidRPr="00536879"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Cen</w:t>
      </w:r>
      <w:r w:rsidRPr="00536879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b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b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</w:p>
    <w:p w14:paraId="2FE1636C" w14:textId="77777777" w:rsidR="00512097" w:rsidRPr="00536879" w:rsidRDefault="004A7159" w:rsidP="00512097">
      <w:pPr>
        <w:spacing w:before="12" w:line="251" w:lineRule="auto"/>
        <w:ind w:right="200"/>
        <w:rPr>
          <w:rFonts w:ascii="Calibri" w:eastAsia="Calibri" w:hAnsi="Calibri" w:cs="Calibri"/>
          <w:w w:val="103"/>
          <w:sz w:val="22"/>
          <w:szCs w:val="22"/>
        </w:rPr>
      </w:pPr>
      <w:r>
        <w:rPr>
          <w:rFonts w:ascii="Calibri" w:eastAsia="Calibri" w:hAnsi="Calibri" w:cs="Calibri"/>
          <w:spacing w:val="15"/>
          <w:sz w:val="22"/>
          <w:szCs w:val="22"/>
        </w:rPr>
        <w:lastRenderedPageBreak/>
        <w:t xml:space="preserve">The Learning and Advising Center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ov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de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one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ass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anc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tr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eg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es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 xml:space="preserve">,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="00512097" w:rsidRPr="00536879">
        <w:rPr>
          <w:rFonts w:ascii="Calibri" w:eastAsia="Calibri" w:hAnsi="Calibri" w:cs="Calibri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spec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ifi</w:t>
      </w:r>
      <w:r w:rsidR="00512097" w:rsidRPr="00536879">
        <w:rPr>
          <w:rFonts w:ascii="Calibri" w:eastAsia="Calibri" w:hAnsi="Calibri" w:cs="Calibri"/>
          <w:sz w:val="22"/>
          <w:szCs w:val="22"/>
        </w:rPr>
        <w:t>c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ade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ph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ve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ses*</w:t>
      </w:r>
      <w:r w:rsidR="00512097" w:rsidRPr="00536879">
        <w:rPr>
          <w:rFonts w:ascii="Calibri" w:eastAsia="Calibri" w:hAnsi="Calibri" w:cs="Calibri"/>
          <w:sz w:val="22"/>
          <w:szCs w:val="22"/>
        </w:rPr>
        <w:t>.</w:t>
      </w:r>
      <w:r w:rsidR="00512097"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appo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uden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ts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shou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p</w:t>
      </w:r>
      <w:r w:rsidR="00512097" w:rsidRPr="00536879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Lea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Adv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agga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215</w:t>
      </w:r>
      <w:r w:rsidR="00512097" w:rsidRPr="00536879">
        <w:rPr>
          <w:rFonts w:ascii="Calibri" w:eastAsia="Calibri" w:hAnsi="Calibri" w:cs="Calibri"/>
          <w:sz w:val="22"/>
          <w:szCs w:val="22"/>
        </w:rPr>
        <w:t>)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95</w:t>
      </w:r>
      <w:r w:rsidR="00512097" w:rsidRPr="00536879">
        <w:rPr>
          <w:rFonts w:ascii="Calibri" w:eastAsia="Calibri" w:hAnsi="Calibri" w:cs="Calibri"/>
          <w:spacing w:val="4"/>
          <w:w w:val="102"/>
          <w:sz w:val="22"/>
          <w:szCs w:val="22"/>
        </w:rPr>
        <w:t>1</w:t>
      </w:r>
      <w:r w:rsidR="00512097"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="00512097"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2799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>.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Acade</w:t>
      </w:r>
      <w:r w:rsidR="00512097"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w w:val="102"/>
          <w:sz w:val="22"/>
          <w:szCs w:val="22"/>
        </w:rPr>
        <w:t xml:space="preserve">c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esou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ces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z w:val="22"/>
          <w:szCs w:val="22"/>
        </w:rPr>
        <w:t>g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f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docu</w:t>
      </w:r>
      <w:r w:rsidR="00512097"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on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no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ak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ng</w:t>
      </w:r>
      <w:r w:rsidR="00512097" w:rsidRPr="00536879">
        <w:rPr>
          <w:rFonts w:ascii="Calibri" w:eastAsia="Calibri" w:hAnsi="Calibri" w:cs="Calibri"/>
          <w:sz w:val="22"/>
          <w:szCs w:val="22"/>
        </w:rPr>
        <w:t>,</w:t>
      </w:r>
      <w:r w:rsidR="00512097"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="00512097" w:rsidRPr="00536879">
        <w:rPr>
          <w:rFonts w:ascii="Calibri" w:eastAsia="Calibri" w:hAnsi="Calibri" w:cs="Calibri"/>
          <w:sz w:val="22"/>
          <w:szCs w:val="22"/>
        </w:rPr>
        <w:t>d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ud</w:t>
      </w:r>
      <w:r w:rsidR="00512097" w:rsidRPr="00536879">
        <w:rPr>
          <w:rFonts w:ascii="Calibri" w:eastAsia="Calibri" w:hAnsi="Calibri" w:cs="Calibri"/>
          <w:sz w:val="22"/>
          <w:szCs w:val="22"/>
        </w:rPr>
        <w:t>y</w:t>
      </w:r>
      <w:r w:rsidR="00512097"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tr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eg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 xml:space="preserve">re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ava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il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ab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12097" w:rsidRPr="00536879">
        <w:rPr>
          <w:rFonts w:ascii="Calibri" w:eastAsia="Calibri" w:hAnsi="Calibri" w:cs="Calibri"/>
          <w:sz w:val="22"/>
          <w:szCs w:val="22"/>
        </w:rPr>
        <w:t>n</w:t>
      </w:r>
      <w:r w:rsidR="00512097"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="00512097" w:rsidRPr="00536879">
        <w:rPr>
          <w:rFonts w:ascii="Calibri" w:eastAsia="Calibri" w:hAnsi="Calibri" w:cs="Calibri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Cen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spacing w:val="1"/>
          <w:sz w:val="22"/>
          <w:szCs w:val="22"/>
        </w:rPr>
        <w:t>r’</w:t>
      </w:r>
      <w:r w:rsidR="00512097" w:rsidRPr="00536879">
        <w:rPr>
          <w:rFonts w:ascii="Calibri" w:eastAsia="Calibri" w:hAnsi="Calibri" w:cs="Calibri"/>
          <w:sz w:val="22"/>
          <w:szCs w:val="22"/>
        </w:rPr>
        <w:t>s</w:t>
      </w:r>
      <w:r w:rsidR="00512097" w:rsidRPr="00536879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512097"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w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ebs</w:t>
      </w:r>
      <w:r w:rsidR="00512097" w:rsidRPr="00536879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="00512097" w:rsidRPr="00536879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="00512097"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="00512097" w:rsidRPr="00536879">
        <w:rPr>
          <w:rFonts w:ascii="Calibri" w:eastAsia="Calibri" w:hAnsi="Calibri" w:cs="Calibri"/>
          <w:w w:val="103"/>
          <w:sz w:val="22"/>
          <w:szCs w:val="22"/>
        </w:rPr>
        <w:t>.</w:t>
      </w:r>
    </w:p>
    <w:p w14:paraId="74B005D7" w14:textId="77777777" w:rsidR="00512097" w:rsidRPr="00536879" w:rsidRDefault="00512097" w:rsidP="00512097">
      <w:pPr>
        <w:spacing w:before="12" w:line="251" w:lineRule="auto"/>
        <w:ind w:right="200"/>
        <w:rPr>
          <w:rFonts w:ascii="Calibri" w:eastAsia="Calibri" w:hAnsi="Calibri" w:cs="Calibri"/>
          <w:w w:val="103"/>
          <w:sz w:val="22"/>
          <w:szCs w:val="22"/>
        </w:rPr>
      </w:pPr>
    </w:p>
    <w:p w14:paraId="1FDD009E" w14:textId="77777777" w:rsidR="004A7159" w:rsidRDefault="00512097" w:rsidP="00512097">
      <w:pPr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Techno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y</w:t>
      </w:r>
      <w:r w:rsidRPr="00536879">
        <w:rPr>
          <w:rFonts w:ascii="Calibri" w:eastAsia="Calibri" w:hAnsi="Calibri" w:cs="Calibri"/>
          <w:b/>
          <w:bCs/>
          <w:spacing w:val="2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Resou</w:t>
      </w:r>
      <w:r w:rsidRPr="00536879">
        <w:rPr>
          <w:rFonts w:ascii="Calibri" w:eastAsia="Calibri" w:hAnsi="Calibri" w:cs="Calibri"/>
          <w:b/>
          <w:bCs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b/>
          <w:bCs/>
          <w:spacing w:val="2"/>
          <w:sz w:val="22"/>
          <w:szCs w:val="22"/>
        </w:rPr>
        <w:t>ce</w:t>
      </w:r>
      <w:r w:rsidRPr="00536879">
        <w:rPr>
          <w:rFonts w:ascii="Calibri" w:eastAsia="Calibri" w:hAnsi="Calibri" w:cs="Calibri"/>
          <w:b/>
          <w:bCs/>
          <w:sz w:val="22"/>
          <w:szCs w:val="22"/>
        </w:rPr>
        <w:t>s</w:t>
      </w:r>
      <w:r w:rsidRPr="00536879">
        <w:rPr>
          <w:rFonts w:ascii="Calibri" w:eastAsia="Calibri" w:hAnsi="Calibri" w:cs="Calibri"/>
          <w:b/>
          <w:bCs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color w:val="0000FF"/>
          <w:spacing w:val="1"/>
          <w:w w:val="102"/>
          <w:sz w:val="22"/>
          <w:szCs w:val="22"/>
        </w:rPr>
        <w:t>(</w:t>
      </w:r>
      <w:hyperlink r:id="rId12"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tt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: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//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www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edu/</w:t>
        </w:r>
        <w:r w:rsidRPr="00536879">
          <w:rPr>
            <w:rFonts w:ascii="Calibri" w:eastAsia="Calibri" w:hAnsi="Calibri" w:cs="Calibri"/>
            <w:color w:val="0000FF"/>
            <w:spacing w:val="3"/>
            <w:w w:val="102"/>
            <w:sz w:val="22"/>
            <w:szCs w:val="22"/>
            <w:u w:val="single" w:color="0000FF"/>
          </w:rPr>
          <w:t>O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T/</w:t>
        </w:r>
        <w:r w:rsidRPr="00536879">
          <w:rPr>
            <w:rFonts w:ascii="Calibri" w:eastAsia="Calibri" w:hAnsi="Calibri" w:cs="Calibri"/>
            <w:color w:val="0000FF"/>
            <w:w w:val="102"/>
            <w:sz w:val="22"/>
            <w:szCs w:val="22"/>
          </w:rPr>
          <w:t>)</w:t>
        </w:r>
      </w:hyperlink>
    </w:p>
    <w:p w14:paraId="7C6D7C72" w14:textId="77777777" w:rsidR="00512097" w:rsidRPr="00536879" w:rsidRDefault="00512097" w:rsidP="00512097">
      <w:pPr>
        <w:ind w:right="-20"/>
        <w:rPr>
          <w:rFonts w:ascii="Calibri" w:eastAsia="Calibri" w:hAnsi="Calibri" w:cs="Calibri"/>
          <w:sz w:val="22"/>
          <w:szCs w:val="22"/>
        </w:rPr>
      </w:pPr>
      <w:r w:rsidRPr="00536879">
        <w:rPr>
          <w:rFonts w:ascii="Calibri" w:eastAsia="Calibri" w:hAnsi="Calibri" w:cs="Calibri"/>
          <w:spacing w:val="2"/>
          <w:sz w:val="22"/>
          <w:szCs w:val="22"/>
        </w:rPr>
        <w:t>Th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ca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f</w:t>
      </w:r>
      <w:r w:rsidRPr="00536879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yo</w:t>
      </w:r>
      <w:r w:rsidRPr="00536879">
        <w:rPr>
          <w:rFonts w:ascii="Calibri" w:eastAsia="Calibri" w:hAnsi="Calibri" w:cs="Calibri"/>
          <w:sz w:val="22"/>
          <w:szCs w:val="22"/>
        </w:rPr>
        <w:t>u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nee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Gu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b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hav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ope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acces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s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pu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36879">
        <w:rPr>
          <w:rFonts w:ascii="Calibri" w:eastAsia="Calibri" w:hAnsi="Calibri" w:cs="Calibri"/>
          <w:sz w:val="22"/>
          <w:szCs w:val="22"/>
        </w:rPr>
        <w:t>.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Fo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ssist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anc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36879">
        <w:rPr>
          <w:rFonts w:ascii="Calibri" w:eastAsia="Calibri" w:hAnsi="Calibri" w:cs="Calibri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echno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iss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ues</w:t>
      </w:r>
      <w:r w:rsidRPr="00536879">
        <w:rPr>
          <w:rFonts w:ascii="Calibri" w:eastAsia="Calibri" w:hAnsi="Calibri" w:cs="Calibri"/>
          <w:sz w:val="22"/>
          <w:szCs w:val="22"/>
        </w:rPr>
        <w:t>,</w:t>
      </w:r>
      <w:r w:rsidRPr="00536879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hou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ac</w:t>
      </w:r>
      <w:r w:rsidRPr="00536879">
        <w:rPr>
          <w:rFonts w:ascii="Calibri" w:eastAsia="Calibri" w:hAnsi="Calibri" w:cs="Calibri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36879">
        <w:rPr>
          <w:rFonts w:ascii="Calibri" w:eastAsia="Calibri" w:hAnsi="Calibri" w:cs="Calibri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Techno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36879">
        <w:rPr>
          <w:rFonts w:ascii="Calibri" w:eastAsia="Calibri" w:hAnsi="Calibri" w:cs="Calibri"/>
          <w:sz w:val="22"/>
          <w:szCs w:val="22"/>
        </w:rPr>
        <w:t>y</w:t>
      </w:r>
      <w:r w:rsidRPr="00536879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H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36879">
        <w:rPr>
          <w:rFonts w:ascii="Calibri" w:eastAsia="Calibri" w:hAnsi="Calibri" w:cs="Calibri"/>
          <w:sz w:val="22"/>
          <w:szCs w:val="22"/>
        </w:rPr>
        <w:t>p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es</w:t>
      </w:r>
      <w:r w:rsidRPr="00536879">
        <w:rPr>
          <w:rFonts w:ascii="Calibri" w:eastAsia="Calibri" w:hAnsi="Calibri" w:cs="Calibri"/>
          <w:sz w:val="22"/>
          <w:szCs w:val="22"/>
        </w:rPr>
        <w:t>k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(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215</w:t>
      </w:r>
      <w:r w:rsidRPr="00536879">
        <w:rPr>
          <w:rFonts w:ascii="Calibri" w:eastAsia="Calibri" w:hAnsi="Calibri" w:cs="Calibri"/>
          <w:sz w:val="22"/>
          <w:szCs w:val="22"/>
        </w:rPr>
        <w:t>)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95</w:t>
      </w:r>
      <w:r w:rsidRPr="00536879">
        <w:rPr>
          <w:rFonts w:ascii="Calibri" w:eastAsia="Calibri" w:hAnsi="Calibri" w:cs="Calibri"/>
          <w:spacing w:val="3"/>
          <w:w w:val="102"/>
          <w:sz w:val="22"/>
          <w:szCs w:val="22"/>
        </w:rPr>
        <w:t>1</w:t>
      </w:r>
      <w:r w:rsidRPr="00536879">
        <w:rPr>
          <w:rFonts w:ascii="Calibri" w:eastAsia="Calibri" w:hAnsi="Calibri" w:cs="Calibri"/>
          <w:w w:val="34"/>
          <w:sz w:val="22"/>
          <w:szCs w:val="22"/>
        </w:rPr>
        <w:t>-­</w:t>
      </w:r>
      <w:r w:rsidRPr="00536879">
        <w:rPr>
          <w:rFonts w:ascii="Calibri" w:eastAsia="Calibri" w:hAnsi="Calibri" w:cs="Calibri"/>
          <w:spacing w:val="1"/>
          <w:w w:val="34"/>
          <w:sz w:val="22"/>
          <w:szCs w:val="22"/>
        </w:rPr>
        <w:t>‐</w:t>
      </w:r>
      <w:r w:rsidRPr="00536879">
        <w:rPr>
          <w:rFonts w:ascii="Calibri" w:eastAsia="Calibri" w:hAnsi="Calibri" w:cs="Calibri"/>
          <w:spacing w:val="2"/>
          <w:w w:val="102"/>
          <w:sz w:val="22"/>
          <w:szCs w:val="22"/>
        </w:rPr>
        <w:t>464</w:t>
      </w:r>
      <w:r w:rsidRPr="00536879">
        <w:rPr>
          <w:rFonts w:ascii="Calibri" w:eastAsia="Calibri" w:hAnsi="Calibri" w:cs="Calibri"/>
          <w:w w:val="102"/>
          <w:sz w:val="22"/>
          <w:szCs w:val="22"/>
        </w:rPr>
        <w:t>8</w:t>
      </w:r>
      <w:r w:rsidRPr="00536879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36879">
        <w:rPr>
          <w:rFonts w:ascii="Calibri" w:eastAsia="Calibri" w:hAnsi="Calibri" w:cs="Calibri"/>
          <w:sz w:val="22"/>
          <w:szCs w:val="22"/>
        </w:rPr>
        <w:t>r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sen</w:t>
      </w:r>
      <w:r w:rsidRPr="00536879">
        <w:rPr>
          <w:rFonts w:ascii="Calibri" w:eastAsia="Calibri" w:hAnsi="Calibri" w:cs="Calibri"/>
          <w:sz w:val="22"/>
          <w:szCs w:val="22"/>
        </w:rPr>
        <w:t>d</w:t>
      </w:r>
      <w:r w:rsidRPr="0053687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z w:val="22"/>
          <w:szCs w:val="22"/>
        </w:rPr>
        <w:t>n</w:t>
      </w:r>
      <w:r w:rsidRPr="00536879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36879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36879">
        <w:rPr>
          <w:rFonts w:ascii="Calibri" w:eastAsia="Calibri" w:hAnsi="Calibri" w:cs="Calibri"/>
          <w:sz w:val="22"/>
          <w:szCs w:val="22"/>
        </w:rPr>
        <w:t>l</w:t>
      </w:r>
      <w:r w:rsidRPr="0053687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36879">
        <w:rPr>
          <w:rFonts w:ascii="Calibri" w:eastAsia="Calibri" w:hAnsi="Calibri" w:cs="Calibri"/>
          <w:sz w:val="22"/>
          <w:szCs w:val="22"/>
        </w:rPr>
        <w:t>o</w:t>
      </w:r>
      <w:r w:rsidRPr="0053687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536879">
        <w:rPr>
          <w:rFonts w:ascii="Calibri" w:eastAsia="Calibri" w:hAnsi="Calibri" w:cs="Calibri"/>
          <w:color w:val="0000FF"/>
          <w:spacing w:val="-43"/>
          <w:sz w:val="22"/>
          <w:szCs w:val="22"/>
        </w:rPr>
        <w:t xml:space="preserve"> </w:t>
      </w:r>
      <w:hyperlink r:id="rId13">
        <w:r w:rsidRPr="00536879">
          <w:rPr>
            <w:rFonts w:ascii="Calibri" w:eastAsia="Calibri" w:hAnsi="Calibri" w:cs="Calibri"/>
            <w:color w:val="0000FF"/>
            <w:spacing w:val="2"/>
            <w:sz w:val="22"/>
            <w:szCs w:val="22"/>
            <w:u w:val="single" w:color="0000FF"/>
          </w:rPr>
          <w:t>he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pdesk</w:t>
        </w:r>
        <w:r w:rsidRPr="00536879">
          <w:rPr>
            <w:rFonts w:ascii="Calibri" w:eastAsia="Calibri" w:hAnsi="Calibri" w:cs="Calibri"/>
            <w:color w:val="0000FF"/>
            <w:spacing w:val="4"/>
            <w:w w:val="102"/>
            <w:sz w:val="22"/>
            <w:szCs w:val="22"/>
            <w:u w:val="single" w:color="0000FF"/>
          </w:rPr>
          <w:t>@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ph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i</w:t>
        </w:r>
        <w:r w:rsidRPr="00536879">
          <w:rPr>
            <w:rFonts w:ascii="Calibri" w:eastAsia="Calibri" w:hAnsi="Calibri" w:cs="Calibri"/>
            <w:color w:val="0000FF"/>
            <w:spacing w:val="1"/>
            <w:w w:val="103"/>
            <w:sz w:val="22"/>
            <w:szCs w:val="22"/>
            <w:u w:val="single" w:color="0000FF"/>
          </w:rPr>
          <w:t>l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au</w:t>
        </w:r>
        <w:r w:rsidRPr="00536879">
          <w:rPr>
            <w:rFonts w:ascii="Calibri" w:eastAsia="Calibri" w:hAnsi="Calibri" w:cs="Calibri"/>
            <w:color w:val="0000FF"/>
            <w:spacing w:val="1"/>
            <w:w w:val="102"/>
            <w:sz w:val="22"/>
            <w:szCs w:val="22"/>
            <w:u w:val="single" w:color="0000FF"/>
          </w:rPr>
          <w:t>.</w:t>
        </w:r>
        <w:r w:rsidRPr="00536879">
          <w:rPr>
            <w:rFonts w:ascii="Calibri" w:eastAsia="Calibri" w:hAnsi="Calibri" w:cs="Calibri"/>
            <w:color w:val="0000FF"/>
            <w:spacing w:val="2"/>
            <w:w w:val="102"/>
            <w:sz w:val="22"/>
            <w:szCs w:val="22"/>
            <w:u w:val="single" w:color="0000FF"/>
          </w:rPr>
          <w:t>edu</w:t>
        </w:r>
        <w:r w:rsidRPr="00536879">
          <w:rPr>
            <w:rFonts w:ascii="Calibri" w:eastAsia="Calibri" w:hAnsi="Calibri" w:cs="Calibri"/>
            <w:w w:val="103"/>
            <w:sz w:val="22"/>
            <w:szCs w:val="22"/>
          </w:rPr>
          <w:t>.</w:t>
        </w:r>
      </w:hyperlink>
    </w:p>
    <w:p w14:paraId="0F4C1375" w14:textId="77777777" w:rsidR="00512D88" w:rsidRPr="00536879" w:rsidRDefault="00512D88" w:rsidP="00512D88">
      <w:pPr>
        <w:spacing w:line="251" w:lineRule="auto"/>
        <w:ind w:right="54"/>
        <w:rPr>
          <w:rFonts w:ascii="Calibri" w:hAnsi="Calibri" w:cs="Calibri"/>
          <w:sz w:val="22"/>
          <w:szCs w:val="22"/>
        </w:rPr>
      </w:pPr>
    </w:p>
    <w:p w14:paraId="749334A9" w14:textId="77777777" w:rsidR="00512097" w:rsidRPr="004A7159" w:rsidRDefault="00512097" w:rsidP="00512D88">
      <w:pPr>
        <w:spacing w:line="251" w:lineRule="auto"/>
        <w:ind w:right="54"/>
        <w:rPr>
          <w:rFonts w:ascii="Calibri" w:hAnsi="Calibri" w:cs="Calibri"/>
          <w:b/>
          <w:sz w:val="22"/>
          <w:szCs w:val="22"/>
        </w:rPr>
      </w:pPr>
      <w:r w:rsidRPr="00536879">
        <w:rPr>
          <w:rFonts w:ascii="Calibri" w:hAnsi="Calibri" w:cs="Calibri"/>
          <w:b/>
          <w:sz w:val="22"/>
          <w:szCs w:val="22"/>
        </w:rPr>
        <w:t>Collection of Student Work</w:t>
      </w:r>
    </w:p>
    <w:p w14:paraId="4E582A56" w14:textId="77777777" w:rsidR="00512D88" w:rsidRDefault="00512D88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vers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z w:val="22"/>
          <w:szCs w:val="22"/>
        </w:rPr>
        <w:t>g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exce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nnova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educa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ona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oppo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qua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acade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ess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ona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acc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3"/>
          <w:w w:val="10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it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 xml:space="preserve">on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evan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egu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rl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venes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h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e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each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ng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ces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ov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ade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ph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U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see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s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app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esen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uden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z w:val="22"/>
          <w:szCs w:val="22"/>
        </w:rPr>
        <w:t>k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ses</w:t>
      </w:r>
      <w:r w:rsidRPr="00512097">
        <w:rPr>
          <w:rFonts w:ascii="Calibri" w:eastAsia="Calibri" w:hAnsi="Calibri" w:cs="Calibri"/>
          <w:sz w:val="22"/>
          <w:szCs w:val="22"/>
        </w:rPr>
        <w:t>.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Th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is</w:t>
      </w:r>
      <w:r w:rsidR="00512097">
        <w:rPr>
          <w:rFonts w:ascii="Calibri" w:eastAsia="Calibri" w:hAnsi="Calibri" w:cs="Calibri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gh</w:t>
      </w:r>
      <w:r w:rsidRPr="00512097">
        <w:rPr>
          <w:rFonts w:ascii="Calibri" w:eastAsia="Calibri" w:hAnsi="Calibri" w:cs="Calibri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ud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pape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exa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ks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rtf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deve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ope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sub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itt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cou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se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o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z w:val="22"/>
          <w:szCs w:val="22"/>
        </w:rPr>
        <w:t>y</w:t>
      </w:r>
      <w:r w:rsidRPr="0051209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h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equ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deg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w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512097">
        <w:rPr>
          <w:rFonts w:ascii="Calibri" w:eastAsia="Calibri" w:hAnsi="Calibri" w:cs="Calibri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su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veys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ocu</w:t>
      </w:r>
      <w:r w:rsidRPr="00512097">
        <w:rPr>
          <w:rFonts w:ascii="Calibri" w:eastAsia="Calibri" w:hAnsi="Calibri" w:cs="Calibri"/>
          <w:sz w:val="22"/>
          <w:szCs w:val="22"/>
        </w:rPr>
        <w:t>s</w:t>
      </w:r>
      <w:r w:rsidRPr="00512097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ou</w:t>
      </w:r>
      <w:r w:rsidRPr="00512097">
        <w:rPr>
          <w:rFonts w:ascii="Calibri" w:eastAsia="Calibri" w:hAnsi="Calibri" w:cs="Calibri"/>
          <w:sz w:val="22"/>
          <w:szCs w:val="22"/>
        </w:rPr>
        <w:t>p</w:t>
      </w:r>
      <w:r w:rsidRPr="00512097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n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3"/>
          <w:sz w:val="22"/>
          <w:szCs w:val="22"/>
        </w:rPr>
        <w:t>m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512097">
        <w:rPr>
          <w:rFonts w:ascii="Calibri" w:eastAsia="Calibri" w:hAnsi="Calibri" w:cs="Calibri"/>
          <w:spacing w:val="1"/>
          <w:sz w:val="22"/>
          <w:szCs w:val="22"/>
        </w:rPr>
        <w:t>ti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on</w:t>
      </w:r>
      <w:r w:rsidRPr="00512097">
        <w:rPr>
          <w:rFonts w:ascii="Calibri" w:eastAsia="Calibri" w:hAnsi="Calibri" w:cs="Calibri"/>
          <w:sz w:val="22"/>
          <w:szCs w:val="22"/>
        </w:rPr>
        <w:t>,</w:t>
      </w:r>
      <w:r w:rsidRPr="00512097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2"/>
          <w:sz w:val="22"/>
          <w:szCs w:val="22"/>
        </w:rPr>
        <w:t>an</w:t>
      </w:r>
      <w:r w:rsidRPr="00512097">
        <w:rPr>
          <w:rFonts w:ascii="Calibri" w:eastAsia="Calibri" w:hAnsi="Calibri" w:cs="Calibri"/>
          <w:sz w:val="22"/>
          <w:szCs w:val="22"/>
        </w:rPr>
        <w:t>d</w:t>
      </w:r>
      <w:r w:rsidRPr="00512097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f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l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ec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t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v</w:t>
      </w:r>
      <w:r w:rsidRPr="00512097">
        <w:rPr>
          <w:rFonts w:ascii="Calibri" w:eastAsia="Calibri" w:hAnsi="Calibri" w:cs="Calibri"/>
          <w:w w:val="102"/>
          <w:sz w:val="22"/>
          <w:szCs w:val="22"/>
        </w:rPr>
        <w:t xml:space="preserve">e 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exe</w:t>
      </w:r>
      <w:r w:rsidRPr="00512097">
        <w:rPr>
          <w:rFonts w:ascii="Calibri" w:eastAsia="Calibri" w:hAnsi="Calibri" w:cs="Calibri"/>
          <w:spacing w:val="1"/>
          <w:w w:val="102"/>
          <w:sz w:val="22"/>
          <w:szCs w:val="22"/>
        </w:rPr>
        <w:t>r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c</w:t>
      </w:r>
      <w:r w:rsidRPr="00512097">
        <w:rPr>
          <w:rFonts w:ascii="Calibri" w:eastAsia="Calibri" w:hAnsi="Calibri" w:cs="Calibri"/>
          <w:spacing w:val="1"/>
          <w:w w:val="103"/>
          <w:sz w:val="22"/>
          <w:szCs w:val="22"/>
        </w:rPr>
        <w:t>i</w:t>
      </w:r>
      <w:r w:rsidRPr="00512097">
        <w:rPr>
          <w:rFonts w:ascii="Calibri" w:eastAsia="Calibri" w:hAnsi="Calibri" w:cs="Calibri"/>
          <w:spacing w:val="2"/>
          <w:w w:val="102"/>
          <w:sz w:val="22"/>
          <w:szCs w:val="22"/>
        </w:rPr>
        <w:t>ses</w:t>
      </w:r>
      <w:r w:rsidRPr="00512097">
        <w:rPr>
          <w:rFonts w:ascii="Calibri" w:eastAsia="Calibri" w:hAnsi="Calibri" w:cs="Calibri"/>
          <w:w w:val="103"/>
          <w:sz w:val="22"/>
          <w:szCs w:val="22"/>
        </w:rPr>
        <w:t>.</w:t>
      </w:r>
    </w:p>
    <w:p w14:paraId="275CF14C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</w:p>
    <w:p w14:paraId="33A1B219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  <w:r>
        <w:rPr>
          <w:rFonts w:ascii="Calibri" w:eastAsia="Calibri" w:hAnsi="Calibri" w:cs="Calibri"/>
          <w:b/>
          <w:w w:val="103"/>
          <w:sz w:val="22"/>
          <w:szCs w:val="22"/>
        </w:rPr>
        <w:t>Program Director</w:t>
      </w:r>
    </w:p>
    <w:p w14:paraId="5D3A397B" w14:textId="77777777" w:rsidR="004A7159" w:rsidRPr="004A7159" w:rsidRDefault="004A7159" w:rsidP="00512097">
      <w:pPr>
        <w:spacing w:line="251" w:lineRule="auto"/>
        <w:ind w:right="54"/>
        <w:rPr>
          <w:rFonts w:ascii="Calibri" w:eastAsia="Calibri" w:hAnsi="Calibri" w:cs="Calibri"/>
          <w:w w:val="103"/>
          <w:sz w:val="22"/>
          <w:szCs w:val="22"/>
        </w:rPr>
      </w:pPr>
      <w:r>
        <w:rPr>
          <w:rFonts w:ascii="Calibri" w:eastAsia="Calibri" w:hAnsi="Calibri" w:cs="Calibri"/>
          <w:w w:val="103"/>
          <w:sz w:val="22"/>
          <w:szCs w:val="22"/>
        </w:rPr>
        <w:t xml:space="preserve">If for any reason you </w:t>
      </w:r>
      <w:r w:rsidRPr="004A7159">
        <w:rPr>
          <w:rFonts w:ascii="Calibri" w:eastAsia="Calibri" w:hAnsi="Calibri" w:cs="Calibri"/>
          <w:w w:val="103"/>
          <w:sz w:val="22"/>
          <w:szCs w:val="22"/>
        </w:rPr>
        <w:t xml:space="preserve">need advisement from the program director, feel free to e-mail Neil Harner at </w:t>
      </w:r>
      <w:hyperlink r:id="rId14" w:history="1">
        <w:r w:rsidRPr="004A7159">
          <w:rPr>
            <w:rStyle w:val="Hyperlink"/>
            <w:rFonts w:ascii="Calibri" w:eastAsia="Calibri" w:hAnsi="Calibri" w:cs="Calibri"/>
            <w:w w:val="103"/>
            <w:sz w:val="22"/>
            <w:szCs w:val="22"/>
          </w:rPr>
          <w:t>harnern@philau.edu</w:t>
        </w:r>
      </w:hyperlink>
      <w:r w:rsidRPr="004A7159">
        <w:rPr>
          <w:rFonts w:ascii="Calibri" w:eastAsia="Calibri" w:hAnsi="Calibri" w:cs="Calibri"/>
          <w:w w:val="103"/>
          <w:sz w:val="22"/>
          <w:szCs w:val="22"/>
        </w:rPr>
        <w:t xml:space="preserve"> or call his office at (215) 951-2913</w:t>
      </w:r>
    </w:p>
    <w:p w14:paraId="1DBBF9B4" w14:textId="77777777" w:rsid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</w:p>
    <w:p w14:paraId="4F6735F2" w14:textId="77777777" w:rsidR="004A7159" w:rsidRPr="004A7159" w:rsidRDefault="004A7159" w:rsidP="00512097">
      <w:pPr>
        <w:spacing w:line="251" w:lineRule="auto"/>
        <w:ind w:right="54"/>
        <w:rPr>
          <w:rFonts w:ascii="Calibri" w:eastAsia="Calibri" w:hAnsi="Calibri" w:cs="Calibri"/>
          <w:b/>
          <w:w w:val="103"/>
          <w:sz w:val="22"/>
          <w:szCs w:val="22"/>
        </w:rPr>
      </w:pPr>
      <w:r>
        <w:rPr>
          <w:rFonts w:ascii="Calibri" w:eastAsia="Calibri" w:hAnsi="Calibri" w:cs="Calibri"/>
          <w:b/>
          <w:w w:val="103"/>
          <w:sz w:val="22"/>
          <w:szCs w:val="22"/>
        </w:rPr>
        <w:t>Emergency</w:t>
      </w:r>
    </w:p>
    <w:p w14:paraId="458D70A9" w14:textId="77777777" w:rsidR="004A7159" w:rsidRPr="00512097" w:rsidRDefault="004A7159" w:rsidP="00512097">
      <w:pPr>
        <w:spacing w:line="251" w:lineRule="auto"/>
        <w:ind w:right="54"/>
        <w:rPr>
          <w:rFonts w:ascii="Calibri" w:eastAsia="Calibri" w:hAnsi="Calibri" w:cs="Calibri"/>
          <w:sz w:val="22"/>
          <w:szCs w:val="22"/>
        </w:rPr>
      </w:pPr>
      <w:r w:rsidRPr="004A7159">
        <w:rPr>
          <w:rFonts w:ascii="Calibri" w:eastAsia="Calibri" w:hAnsi="Calibri" w:cs="Calibri"/>
          <w:sz w:val="22"/>
          <w:szCs w:val="22"/>
        </w:rPr>
        <w:t>In the event of an emergency call Phila U. Security at 2999.</w:t>
      </w:r>
    </w:p>
    <w:sectPr w:rsidR="004A7159" w:rsidRPr="00512097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8F2DD" w14:textId="77777777" w:rsidR="00A96CB8" w:rsidRDefault="00A96CB8">
      <w:r>
        <w:separator/>
      </w:r>
    </w:p>
  </w:endnote>
  <w:endnote w:type="continuationSeparator" w:id="0">
    <w:p w14:paraId="2AA7168A" w14:textId="77777777" w:rsidR="00A96CB8" w:rsidRDefault="00A9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8BDD4" w14:textId="77777777" w:rsidR="00A96CB8" w:rsidRDefault="00A96CB8">
      <w:r>
        <w:separator/>
      </w:r>
    </w:p>
  </w:footnote>
  <w:footnote w:type="continuationSeparator" w:id="0">
    <w:p w14:paraId="1278E053" w14:textId="77777777" w:rsidR="00A96CB8" w:rsidRDefault="00A96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21B77A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123D6E3C"/>
    <w:multiLevelType w:val="hybridMultilevel"/>
    <w:tmpl w:val="97C0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D148D"/>
    <w:multiLevelType w:val="hybridMultilevel"/>
    <w:tmpl w:val="155E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0493F"/>
    <w:multiLevelType w:val="hybridMultilevel"/>
    <w:tmpl w:val="E0D4AC5A"/>
    <w:lvl w:ilvl="0" w:tplc="CA6E59F0">
      <w:numFmt w:val="bullet"/>
      <w:lvlText w:val="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A7937"/>
    <w:multiLevelType w:val="hybridMultilevel"/>
    <w:tmpl w:val="057E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E3AD2"/>
    <w:multiLevelType w:val="hybridMultilevel"/>
    <w:tmpl w:val="9A0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45E00"/>
    <w:multiLevelType w:val="hybridMultilevel"/>
    <w:tmpl w:val="D1C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9396D"/>
    <w:multiLevelType w:val="hybridMultilevel"/>
    <w:tmpl w:val="961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D0D1B"/>
    <w:multiLevelType w:val="hybridMultilevel"/>
    <w:tmpl w:val="0F80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3A"/>
    <w:rsid w:val="0000683B"/>
    <w:rsid w:val="0003630F"/>
    <w:rsid w:val="000C5A47"/>
    <w:rsid w:val="000D0209"/>
    <w:rsid w:val="0011523F"/>
    <w:rsid w:val="0013357E"/>
    <w:rsid w:val="00141CCE"/>
    <w:rsid w:val="001D788D"/>
    <w:rsid w:val="002055E1"/>
    <w:rsid w:val="0020630D"/>
    <w:rsid w:val="002500BB"/>
    <w:rsid w:val="002623F5"/>
    <w:rsid w:val="002B6369"/>
    <w:rsid w:val="002C6CBC"/>
    <w:rsid w:val="002C72BE"/>
    <w:rsid w:val="002F3E6A"/>
    <w:rsid w:val="003064A9"/>
    <w:rsid w:val="00375A85"/>
    <w:rsid w:val="003B2B1F"/>
    <w:rsid w:val="003C4EAD"/>
    <w:rsid w:val="00420FF0"/>
    <w:rsid w:val="004351D2"/>
    <w:rsid w:val="004A7159"/>
    <w:rsid w:val="004C5852"/>
    <w:rsid w:val="004C696D"/>
    <w:rsid w:val="00512097"/>
    <w:rsid w:val="00512D88"/>
    <w:rsid w:val="00536879"/>
    <w:rsid w:val="00544A08"/>
    <w:rsid w:val="005513BC"/>
    <w:rsid w:val="005933D1"/>
    <w:rsid w:val="005D70D1"/>
    <w:rsid w:val="00613C38"/>
    <w:rsid w:val="006271F5"/>
    <w:rsid w:val="00651874"/>
    <w:rsid w:val="006536F7"/>
    <w:rsid w:val="00661212"/>
    <w:rsid w:val="0066579B"/>
    <w:rsid w:val="006929CB"/>
    <w:rsid w:val="0072295E"/>
    <w:rsid w:val="007548FC"/>
    <w:rsid w:val="00787ADD"/>
    <w:rsid w:val="0079155C"/>
    <w:rsid w:val="007B0CA0"/>
    <w:rsid w:val="00802C02"/>
    <w:rsid w:val="00816270"/>
    <w:rsid w:val="00847EB6"/>
    <w:rsid w:val="008549BA"/>
    <w:rsid w:val="008C72A2"/>
    <w:rsid w:val="008F6EAA"/>
    <w:rsid w:val="00965823"/>
    <w:rsid w:val="009853F5"/>
    <w:rsid w:val="009D1D90"/>
    <w:rsid w:val="009F1224"/>
    <w:rsid w:val="009F18F4"/>
    <w:rsid w:val="009F59B1"/>
    <w:rsid w:val="00A24AE8"/>
    <w:rsid w:val="00A24B2D"/>
    <w:rsid w:val="00A517FF"/>
    <w:rsid w:val="00A535B1"/>
    <w:rsid w:val="00A61E56"/>
    <w:rsid w:val="00A8181A"/>
    <w:rsid w:val="00A829E0"/>
    <w:rsid w:val="00A96CB8"/>
    <w:rsid w:val="00AA4502"/>
    <w:rsid w:val="00AA4E70"/>
    <w:rsid w:val="00AC7AB1"/>
    <w:rsid w:val="00AE52AC"/>
    <w:rsid w:val="00B302C7"/>
    <w:rsid w:val="00B4701A"/>
    <w:rsid w:val="00B76B2F"/>
    <w:rsid w:val="00BC1DA2"/>
    <w:rsid w:val="00BF542B"/>
    <w:rsid w:val="00C14786"/>
    <w:rsid w:val="00C25CE0"/>
    <w:rsid w:val="00CC1418"/>
    <w:rsid w:val="00CC3E69"/>
    <w:rsid w:val="00D03B65"/>
    <w:rsid w:val="00D23174"/>
    <w:rsid w:val="00D435F8"/>
    <w:rsid w:val="00D57337"/>
    <w:rsid w:val="00D948BF"/>
    <w:rsid w:val="00D95A99"/>
    <w:rsid w:val="00DB5657"/>
    <w:rsid w:val="00DD5266"/>
    <w:rsid w:val="00DF293A"/>
    <w:rsid w:val="00E73CD7"/>
    <w:rsid w:val="00EA703A"/>
    <w:rsid w:val="00EB5277"/>
    <w:rsid w:val="00EC722B"/>
    <w:rsid w:val="00ED60F8"/>
    <w:rsid w:val="00F134D9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A5CF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locked/>
    <w:rsid w:val="009F59B1"/>
    <w:rPr>
      <w:color w:val="0000FF"/>
      <w:u w:val="single"/>
    </w:rPr>
  </w:style>
  <w:style w:type="table" w:styleId="TableGrid">
    <w:name w:val="Table Grid"/>
    <w:basedOn w:val="TableNormal"/>
    <w:locked/>
    <w:rsid w:val="00B47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549BA"/>
  </w:style>
  <w:style w:type="paragraph" w:styleId="BalloonText">
    <w:name w:val="Balloon Text"/>
    <w:basedOn w:val="Normal"/>
    <w:link w:val="BalloonTextChar"/>
    <w:unhideWhenUsed/>
    <w:locked/>
    <w:rsid w:val="00A24AE8"/>
    <w:rPr>
      <w:rFonts w:ascii="Tahoma" w:eastAsia="Times New Roman" w:hAnsi="Tahoma"/>
      <w:color w:val="auto"/>
      <w:sz w:val="16"/>
      <w:szCs w:val="20"/>
    </w:rPr>
  </w:style>
  <w:style w:type="character" w:customStyle="1" w:styleId="BalloonTextChar">
    <w:name w:val="Balloon Text Char"/>
    <w:link w:val="BalloonText"/>
    <w:rsid w:val="00A24AE8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ED60F8"/>
    <w:rPr>
      <w:color w:val="808080"/>
    </w:rPr>
  </w:style>
  <w:style w:type="paragraph" w:styleId="ListParagraph">
    <w:name w:val="List Paragraph"/>
    <w:basedOn w:val="Normal"/>
    <w:uiPriority w:val="34"/>
    <w:qFormat/>
    <w:rsid w:val="004A7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locked/>
    <w:rsid w:val="009F59B1"/>
    <w:rPr>
      <w:color w:val="0000FF"/>
      <w:u w:val="single"/>
    </w:rPr>
  </w:style>
  <w:style w:type="table" w:styleId="TableGrid">
    <w:name w:val="Table Grid"/>
    <w:basedOn w:val="TableNormal"/>
    <w:locked/>
    <w:rsid w:val="00B47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549BA"/>
  </w:style>
  <w:style w:type="paragraph" w:styleId="BalloonText">
    <w:name w:val="Balloon Text"/>
    <w:basedOn w:val="Normal"/>
    <w:link w:val="BalloonTextChar"/>
    <w:unhideWhenUsed/>
    <w:locked/>
    <w:rsid w:val="00A24AE8"/>
    <w:rPr>
      <w:rFonts w:ascii="Tahoma" w:eastAsia="Times New Roman" w:hAnsi="Tahoma"/>
      <w:color w:val="auto"/>
      <w:sz w:val="16"/>
      <w:szCs w:val="20"/>
    </w:rPr>
  </w:style>
  <w:style w:type="character" w:customStyle="1" w:styleId="BalloonTextChar">
    <w:name w:val="Balloon Text Char"/>
    <w:link w:val="BalloonText"/>
    <w:rsid w:val="00A24AE8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ED60F8"/>
    <w:rPr>
      <w:color w:val="808080"/>
    </w:rPr>
  </w:style>
  <w:style w:type="paragraph" w:styleId="ListParagraph">
    <w:name w:val="List Paragraph"/>
    <w:basedOn w:val="Normal"/>
    <w:uiPriority w:val="34"/>
    <w:qFormat/>
    <w:rsid w:val="004A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bguides.philau.edu/start" TargetMode="External"/><Relationship Id="rId12" Type="http://schemas.openxmlformats.org/officeDocument/2006/relationships/hyperlink" Target="http://www.philau.edu/OIT/)" TargetMode="External"/><Relationship Id="rId13" Type="http://schemas.openxmlformats.org/officeDocument/2006/relationships/hyperlink" Target="mailto:helpdesk@philau.edu" TargetMode="External"/><Relationship Id="rId14" Type="http://schemas.openxmlformats.org/officeDocument/2006/relationships/hyperlink" Target="mailto:harnern@philau.edu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philau.edu/learning/writingguidelines.html" TargetMode="External"/><Relationship Id="rId10" Type="http://schemas.openxmlformats.org/officeDocument/2006/relationships/hyperlink" Target="http://www.philau.edu/library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11EEA-8B5A-4DB3-9C60-1452EE747FAC}"/>
      </w:docPartPr>
      <w:docPartBody>
        <w:p w:rsidR="007A1EBB" w:rsidRDefault="006B117B"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0C4140DD2C65413886CE276F0BFB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9FDA3-B9CB-4AB5-A04D-19A46AB86208}"/>
      </w:docPartPr>
      <w:docPartBody>
        <w:p w:rsidR="007A1EBB" w:rsidRDefault="006B117B" w:rsidP="006B117B">
          <w:pPr>
            <w:pStyle w:val="0C4140DD2C65413886CE276F0BFB607D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F6F31368BB584A1396E9C90121B20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44FA9-0EB1-4A1A-830B-BCC3EFF153C0}"/>
      </w:docPartPr>
      <w:docPartBody>
        <w:p w:rsidR="007A1EBB" w:rsidRDefault="006B117B" w:rsidP="006B117B">
          <w:pPr>
            <w:pStyle w:val="F6F31368BB584A1396E9C90121B202D5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BE6F161DB5114D0B9DAE2973F588F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18359-FE85-4847-9D67-C322994DFFB2}"/>
      </w:docPartPr>
      <w:docPartBody>
        <w:p w:rsidR="007A1EBB" w:rsidRDefault="006B117B" w:rsidP="006B117B">
          <w:pPr>
            <w:pStyle w:val="BE6F161DB5114D0B9DAE2973F588F8B9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3F43524E63C941B4A0E047E4D97F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DCF70-3FC3-4F85-A6F7-EA1513BB37D5}"/>
      </w:docPartPr>
      <w:docPartBody>
        <w:p w:rsidR="007A1EBB" w:rsidRDefault="006B117B" w:rsidP="006B117B">
          <w:pPr>
            <w:pStyle w:val="3F43524E63C941B4A0E047E4D97F4BB1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819FAB2005CE46339CDF65D91FF7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BC7A2-8917-43CF-844D-9565D5F6AD68}"/>
      </w:docPartPr>
      <w:docPartBody>
        <w:p w:rsidR="007A1EBB" w:rsidRDefault="006B117B" w:rsidP="006B117B">
          <w:pPr>
            <w:pStyle w:val="819FAB2005CE46339CDF65D91FF747901"/>
          </w:pPr>
          <w:r w:rsidRPr="006F12B8">
            <w:rPr>
              <w:rStyle w:val="PlaceholderText"/>
            </w:rPr>
            <w:t>Click here to enter text.</w:t>
          </w:r>
        </w:p>
      </w:docPartBody>
    </w:docPart>
    <w:docPart>
      <w:docPartPr>
        <w:name w:val="6F7377EC236C4409835D55A196BD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E058-FEBA-4650-9CB7-28984EC062BC}"/>
      </w:docPartPr>
      <w:docPartBody>
        <w:p w:rsidR="007A1EBB" w:rsidRDefault="006B117B" w:rsidP="006B117B">
          <w:pPr>
            <w:pStyle w:val="6F7377EC236C4409835D55A196BDB4B91"/>
          </w:pPr>
          <w:r w:rsidRPr="006F12B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7B"/>
    <w:rsid w:val="00117484"/>
    <w:rsid w:val="00326A30"/>
    <w:rsid w:val="00542D4F"/>
    <w:rsid w:val="006B117B"/>
    <w:rsid w:val="007A1EBB"/>
    <w:rsid w:val="00E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7B"/>
    <w:rPr>
      <w:color w:val="808080"/>
    </w:rPr>
  </w:style>
  <w:style w:type="paragraph" w:customStyle="1" w:styleId="0C4140DD2C65413886CE276F0BFB607D">
    <w:name w:val="0C4140DD2C65413886CE276F0BFB607D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">
    <w:name w:val="F6F31368BB584A1396E9C90121B202D5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">
    <w:name w:val="BE6F161DB5114D0B9DAE2973F588F8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">
    <w:name w:val="3F43524E63C941B4A0E047E4D97F4BB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">
    <w:name w:val="9A9FBF5021F7414BA982A0AA52B9BC73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">
    <w:name w:val="819FAB2005CE46339CDF65D91FF74790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">
    <w:name w:val="6F7377EC236C4409835D55A196BDB4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">
    <w:name w:val="453CC9347CA042B9AE72799CFF10C45F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5B4083E6870C4A0D8328BFF8BBCAF9D5">
    <w:name w:val="5B4083E6870C4A0D8328BFF8BBCAF9D5"/>
    <w:rsid w:val="006B117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customStyle="1" w:styleId="0C4140DD2C65413886CE276F0BFB607D1">
    <w:name w:val="0C4140DD2C65413886CE276F0BFB607D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1">
    <w:name w:val="F6F31368BB584A1396E9C90121B202D5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1">
    <w:name w:val="BE6F161DB5114D0B9DAE2973F588F8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1">
    <w:name w:val="3F43524E63C941B4A0E047E4D97F4BB1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1">
    <w:name w:val="9A9FBF5021F7414BA982A0AA52B9BC73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1">
    <w:name w:val="819FAB2005CE46339CDF65D91FF74790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1">
    <w:name w:val="6F7377EC236C4409835D55A196BDB4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1">
    <w:name w:val="453CC9347CA042B9AE72799CFF10C45F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17B"/>
    <w:rPr>
      <w:color w:val="808080"/>
    </w:rPr>
  </w:style>
  <w:style w:type="paragraph" w:customStyle="1" w:styleId="0C4140DD2C65413886CE276F0BFB607D">
    <w:name w:val="0C4140DD2C65413886CE276F0BFB607D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">
    <w:name w:val="F6F31368BB584A1396E9C90121B202D5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">
    <w:name w:val="BE6F161DB5114D0B9DAE2973F588F8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">
    <w:name w:val="3F43524E63C941B4A0E047E4D97F4BB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">
    <w:name w:val="9A9FBF5021F7414BA982A0AA52B9BC73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">
    <w:name w:val="819FAB2005CE46339CDF65D91FF74790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">
    <w:name w:val="6F7377EC236C4409835D55A196BDB4B9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">
    <w:name w:val="453CC9347CA042B9AE72799CFF10C45F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5B4083E6870C4A0D8328BFF8BBCAF9D5">
    <w:name w:val="5B4083E6870C4A0D8328BFF8BBCAF9D5"/>
    <w:rsid w:val="006B117B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customStyle="1" w:styleId="0C4140DD2C65413886CE276F0BFB607D1">
    <w:name w:val="0C4140DD2C65413886CE276F0BFB607D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6F31368BB584A1396E9C90121B202D51">
    <w:name w:val="F6F31368BB584A1396E9C90121B202D5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E6F161DB5114D0B9DAE2973F588F8B91">
    <w:name w:val="BE6F161DB5114D0B9DAE2973F588F8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3F43524E63C941B4A0E047E4D97F4BB11">
    <w:name w:val="3F43524E63C941B4A0E047E4D97F4BB1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9A9FBF5021F7414BA982A0AA52B9BC731">
    <w:name w:val="9A9FBF5021F7414BA982A0AA52B9BC73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819FAB2005CE46339CDF65D91FF747901">
    <w:name w:val="819FAB2005CE46339CDF65D91FF74790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6F7377EC236C4409835D55A196BDB4B91">
    <w:name w:val="6F7377EC236C4409835D55A196BDB4B9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453CC9347CA042B9AE72799CFF10C45F1">
    <w:name w:val="453CC9347CA042B9AE72799CFF10C45F1"/>
    <w:rsid w:val="006B117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1134</Words>
  <Characters>6468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Links>
    <vt:vector size="30" baseType="variant">
      <vt:variant>
        <vt:i4>5242979</vt:i4>
      </vt:variant>
      <vt:variant>
        <vt:i4>15</vt:i4>
      </vt:variant>
      <vt:variant>
        <vt:i4>0</vt:i4>
      </vt:variant>
      <vt:variant>
        <vt:i4>5</vt:i4>
      </vt:variant>
      <vt:variant>
        <vt:lpwstr>mailto:helpdesk@philau.edu</vt:lpwstr>
      </vt:variant>
      <vt:variant>
        <vt:lpwstr/>
      </vt:variant>
      <vt:variant>
        <vt:i4>7340074</vt:i4>
      </vt:variant>
      <vt:variant>
        <vt:i4>12</vt:i4>
      </vt:variant>
      <vt:variant>
        <vt:i4>0</vt:i4>
      </vt:variant>
      <vt:variant>
        <vt:i4>5</vt:i4>
      </vt:variant>
      <vt:variant>
        <vt:lpwstr>http://www.philau.edu/OIT/)</vt:lpwstr>
      </vt:variant>
      <vt:variant>
        <vt:lpwstr/>
      </vt:variant>
      <vt:variant>
        <vt:i4>6029398</vt:i4>
      </vt:variant>
      <vt:variant>
        <vt:i4>9</vt:i4>
      </vt:variant>
      <vt:variant>
        <vt:i4>0</vt:i4>
      </vt:variant>
      <vt:variant>
        <vt:i4>5</vt:i4>
      </vt:variant>
      <vt:variant>
        <vt:lpwstr>http://libguides.philau.edu/start</vt:lpwstr>
      </vt:variant>
      <vt:variant>
        <vt:lpwstr/>
      </vt:variant>
      <vt:variant>
        <vt:i4>7733287</vt:i4>
      </vt:variant>
      <vt:variant>
        <vt:i4>6</vt:i4>
      </vt:variant>
      <vt:variant>
        <vt:i4>0</vt:i4>
      </vt:variant>
      <vt:variant>
        <vt:i4>5</vt:i4>
      </vt:variant>
      <vt:variant>
        <vt:lpwstr>http://www.philau.edu/library)</vt:lpwstr>
      </vt:variant>
      <vt:variant>
        <vt:lpwstr/>
      </vt:variant>
      <vt:variant>
        <vt:i4>5898310</vt:i4>
      </vt:variant>
      <vt:variant>
        <vt:i4>3</vt:i4>
      </vt:variant>
      <vt:variant>
        <vt:i4>0</vt:i4>
      </vt:variant>
      <vt:variant>
        <vt:i4>5</vt:i4>
      </vt:variant>
      <vt:variant>
        <vt:lpwstr>http://www.philau.edu/learning/writingguidelines.html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cp:lastModifiedBy>Tom Barker</cp:lastModifiedBy>
  <cp:revision>3</cp:revision>
  <cp:lastPrinted>2012-08-19T20:23:00Z</cp:lastPrinted>
  <dcterms:created xsi:type="dcterms:W3CDTF">2015-07-17T16:10:00Z</dcterms:created>
  <dcterms:modified xsi:type="dcterms:W3CDTF">2015-08-26T14:37:00Z</dcterms:modified>
</cp:coreProperties>
</file>